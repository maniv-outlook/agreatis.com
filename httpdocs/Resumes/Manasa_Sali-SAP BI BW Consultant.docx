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19E" w:rsidRPr="00AD7CA0" w:rsidRDefault="0034319E" w:rsidP="0034319E">
      <w:pPr>
        <w:jc w:val="center"/>
        <w:rPr>
          <w:rFonts w:asciiTheme="minorHAnsi" w:hAnsiTheme="minorHAnsi"/>
          <w:b/>
        </w:rPr>
      </w:pPr>
      <w:proofErr w:type="spellStart"/>
      <w:r w:rsidRPr="00AD7CA0">
        <w:rPr>
          <w:rFonts w:asciiTheme="minorHAnsi" w:hAnsiTheme="minorHAnsi"/>
          <w:b/>
        </w:rPr>
        <w:t>Manasa</w:t>
      </w:r>
      <w:proofErr w:type="spellEnd"/>
      <w:r w:rsidRPr="00AD7CA0">
        <w:rPr>
          <w:rFonts w:asciiTheme="minorHAnsi" w:hAnsiTheme="minorHAnsi"/>
          <w:b/>
        </w:rPr>
        <w:t xml:space="preserve"> </w:t>
      </w:r>
      <w:proofErr w:type="spellStart"/>
      <w:r w:rsidRPr="00AD7CA0">
        <w:rPr>
          <w:rFonts w:asciiTheme="minorHAnsi" w:hAnsiTheme="minorHAnsi"/>
          <w:b/>
        </w:rPr>
        <w:t>Sali</w:t>
      </w:r>
      <w:proofErr w:type="spellEnd"/>
    </w:p>
    <w:p w:rsidR="0034319E" w:rsidRPr="00AD7CA0" w:rsidRDefault="003611CD" w:rsidP="0034319E">
      <w:pPr>
        <w:jc w:val="center"/>
        <w:rPr>
          <w:rFonts w:asciiTheme="minorHAnsi" w:hAnsiTheme="minorHAnsi"/>
          <w:b/>
          <w:sz w:val="22"/>
          <w:szCs w:val="22"/>
        </w:rPr>
      </w:pPr>
      <w:r>
        <w:rPr>
          <w:rFonts w:asciiTheme="minorHAnsi" w:hAnsiTheme="minorHAnsi"/>
          <w:b/>
          <w:sz w:val="22"/>
          <w:szCs w:val="22"/>
        </w:rPr>
        <w:t>SAP BI</w:t>
      </w:r>
      <w:r w:rsidR="0034319E" w:rsidRPr="00AD7CA0">
        <w:rPr>
          <w:rFonts w:asciiTheme="minorHAnsi" w:hAnsiTheme="minorHAnsi"/>
          <w:b/>
          <w:sz w:val="22"/>
          <w:szCs w:val="22"/>
        </w:rPr>
        <w:t xml:space="preserve"> Developer</w:t>
      </w:r>
    </w:p>
    <w:p w:rsidR="0034319E" w:rsidRPr="00AD7CA0" w:rsidRDefault="00AD7CA0" w:rsidP="0034319E">
      <w:pPr>
        <w:pBdr>
          <w:bottom w:val="single" w:sz="4" w:space="1" w:color="auto"/>
        </w:pBdr>
        <w:jc w:val="center"/>
        <w:rPr>
          <w:rFonts w:asciiTheme="minorHAnsi" w:hAnsiTheme="minorHAnsi"/>
          <w:b/>
          <w:sz w:val="22"/>
          <w:szCs w:val="22"/>
        </w:rPr>
      </w:pPr>
      <w:r w:rsidRPr="00AD7CA0">
        <w:rPr>
          <w:rFonts w:asciiTheme="minorHAnsi" w:hAnsiTheme="minorHAnsi"/>
          <w:b/>
          <w:sz w:val="22"/>
          <w:szCs w:val="22"/>
        </w:rPr>
        <w:t xml:space="preserve">E-mail: </w:t>
      </w:r>
      <w:hyperlink r:id="rId7" w:history="1">
        <w:r w:rsidRPr="00AD7CA0">
          <w:rPr>
            <w:rStyle w:val="Hyperlink"/>
            <w:rFonts w:asciiTheme="minorHAnsi" w:hAnsiTheme="minorHAnsi"/>
            <w:b/>
            <w:sz w:val="22"/>
            <w:szCs w:val="22"/>
            <w:u w:val="none"/>
          </w:rPr>
          <w:t>Manasas16@gmail.com</w:t>
        </w:r>
      </w:hyperlink>
      <w:r w:rsidRPr="00AD7CA0">
        <w:rPr>
          <w:rStyle w:val="Hyperlink"/>
          <w:rFonts w:asciiTheme="minorHAnsi" w:hAnsiTheme="minorHAnsi"/>
          <w:b/>
          <w:color w:val="auto"/>
          <w:sz w:val="22"/>
          <w:szCs w:val="22"/>
          <w:u w:val="none"/>
        </w:rPr>
        <w:t>/Phone:</w:t>
      </w:r>
      <w:r w:rsidRPr="00AD7CA0">
        <w:rPr>
          <w:rFonts w:asciiTheme="minorHAnsi" w:hAnsiTheme="minorHAnsi"/>
          <w:b/>
          <w:sz w:val="22"/>
          <w:szCs w:val="22"/>
        </w:rPr>
        <w:t xml:space="preserve"> 860 796 6525 </w:t>
      </w:r>
      <w:r w:rsidR="0034319E" w:rsidRPr="00AD7CA0">
        <w:rPr>
          <w:rFonts w:asciiTheme="minorHAnsi" w:hAnsiTheme="minorHAnsi"/>
          <w:b/>
          <w:sz w:val="22"/>
          <w:szCs w:val="22"/>
        </w:rPr>
        <w:t xml:space="preserve"> </w:t>
      </w:r>
    </w:p>
    <w:p w:rsidR="00F93912" w:rsidRPr="00AD7CA0" w:rsidRDefault="00F93912" w:rsidP="00D242E3">
      <w:pPr>
        <w:jc w:val="both"/>
        <w:rPr>
          <w:rFonts w:asciiTheme="minorHAnsi" w:hAnsiTheme="minorHAnsi"/>
          <w:b/>
          <w:sz w:val="22"/>
          <w:szCs w:val="22"/>
        </w:rPr>
      </w:pPr>
    </w:p>
    <w:p w:rsidR="00F93912" w:rsidRPr="00AD7CA0" w:rsidRDefault="00F93912" w:rsidP="00D242E3">
      <w:pPr>
        <w:jc w:val="both"/>
        <w:rPr>
          <w:rFonts w:asciiTheme="minorHAnsi" w:hAnsiTheme="minorHAnsi"/>
          <w:b/>
          <w:sz w:val="22"/>
          <w:szCs w:val="22"/>
          <w:u w:val="single"/>
        </w:rPr>
      </w:pPr>
      <w:r w:rsidRPr="00AD7CA0">
        <w:rPr>
          <w:rFonts w:asciiTheme="minorHAnsi" w:hAnsiTheme="minorHAnsi"/>
          <w:b/>
          <w:sz w:val="22"/>
          <w:szCs w:val="22"/>
          <w:u w:val="single"/>
        </w:rPr>
        <w:t>PROFESSIONAL SUMMARY</w:t>
      </w:r>
    </w:p>
    <w:p w:rsidR="00B5694B" w:rsidRPr="00AD7CA0" w:rsidRDefault="00B5694B" w:rsidP="00D242E3">
      <w:pPr>
        <w:jc w:val="both"/>
        <w:rPr>
          <w:rFonts w:asciiTheme="minorHAnsi" w:hAnsiTheme="minorHAnsi"/>
          <w:b/>
          <w:sz w:val="22"/>
          <w:szCs w:val="22"/>
          <w:u w:val="single"/>
        </w:rPr>
      </w:pPr>
    </w:p>
    <w:p w:rsidR="0099633C" w:rsidRPr="00AD7CA0" w:rsidRDefault="00AD7CA0" w:rsidP="00AD7CA0">
      <w:pPr>
        <w:pStyle w:val="ListParagraph"/>
        <w:numPr>
          <w:ilvl w:val="0"/>
          <w:numId w:val="8"/>
        </w:numPr>
        <w:autoSpaceDE w:val="0"/>
        <w:autoSpaceDN w:val="0"/>
        <w:adjustRightInd w:val="0"/>
        <w:rPr>
          <w:rFonts w:asciiTheme="minorHAnsi" w:hAnsiTheme="minorHAnsi"/>
          <w:sz w:val="22"/>
          <w:szCs w:val="22"/>
        </w:rPr>
      </w:pPr>
      <w:r w:rsidRPr="00AD7CA0">
        <w:rPr>
          <w:rFonts w:asciiTheme="minorHAnsi" w:hAnsiTheme="minorHAnsi"/>
          <w:sz w:val="22"/>
          <w:szCs w:val="22"/>
        </w:rPr>
        <w:t>Over</w:t>
      </w:r>
      <w:r w:rsidR="007D2CD2" w:rsidRPr="00AD7CA0">
        <w:rPr>
          <w:rFonts w:asciiTheme="minorHAnsi" w:hAnsiTheme="minorHAnsi"/>
          <w:sz w:val="22"/>
          <w:szCs w:val="22"/>
        </w:rPr>
        <w:t xml:space="preserve"> </w:t>
      </w:r>
      <w:r w:rsidR="003135F4">
        <w:rPr>
          <w:rFonts w:asciiTheme="minorHAnsi" w:hAnsiTheme="minorHAnsi"/>
          <w:b/>
          <w:sz w:val="22"/>
          <w:szCs w:val="22"/>
        </w:rPr>
        <w:t>7+</w:t>
      </w:r>
      <w:r w:rsidR="007D2CD2" w:rsidRPr="00AD7CA0">
        <w:rPr>
          <w:rFonts w:asciiTheme="minorHAnsi" w:hAnsiTheme="minorHAnsi"/>
          <w:b/>
          <w:sz w:val="22"/>
          <w:szCs w:val="22"/>
        </w:rPr>
        <w:t xml:space="preserve"> years</w:t>
      </w:r>
      <w:r w:rsidR="007D2CD2" w:rsidRPr="00AD7CA0">
        <w:rPr>
          <w:rFonts w:asciiTheme="minorHAnsi" w:hAnsiTheme="minorHAnsi"/>
          <w:sz w:val="22"/>
          <w:szCs w:val="22"/>
        </w:rPr>
        <w:t xml:space="preserve"> of professional experience</w:t>
      </w:r>
      <w:r w:rsidR="007F71A0" w:rsidRPr="00AD7CA0">
        <w:rPr>
          <w:rFonts w:asciiTheme="minorHAnsi" w:hAnsiTheme="minorHAnsi"/>
          <w:sz w:val="22"/>
          <w:szCs w:val="22"/>
        </w:rPr>
        <w:t xml:space="preserve"> as a Techno- Functional consultant</w:t>
      </w:r>
      <w:r w:rsidR="007D2CD2" w:rsidRPr="00AD7CA0">
        <w:rPr>
          <w:rFonts w:asciiTheme="minorHAnsi" w:hAnsiTheme="minorHAnsi"/>
          <w:sz w:val="22"/>
          <w:szCs w:val="22"/>
        </w:rPr>
        <w:t xml:space="preserve"> in the development and implementation of the business applications which includes SAP BI/BW with releases up t</w:t>
      </w:r>
      <w:r w:rsidR="007F71A0" w:rsidRPr="00AD7CA0">
        <w:rPr>
          <w:rFonts w:asciiTheme="minorHAnsi" w:hAnsiTheme="minorHAnsi"/>
          <w:sz w:val="22"/>
          <w:szCs w:val="22"/>
        </w:rPr>
        <w:t>o SAP Net Weaver BW7.3/ NW2004s,</w:t>
      </w:r>
      <w:r w:rsidR="007D2CD2" w:rsidRPr="00AD7CA0">
        <w:rPr>
          <w:rFonts w:asciiTheme="minorHAnsi" w:hAnsiTheme="minorHAnsi"/>
          <w:sz w:val="22"/>
          <w:szCs w:val="22"/>
        </w:rPr>
        <w:t xml:space="preserve"> </w:t>
      </w:r>
      <w:r w:rsidR="00F375EF" w:rsidRPr="00AD7CA0">
        <w:rPr>
          <w:rFonts w:asciiTheme="minorHAnsi" w:hAnsiTheme="minorHAnsi"/>
          <w:sz w:val="22"/>
          <w:szCs w:val="22"/>
        </w:rPr>
        <w:t xml:space="preserve">SAP Integrated Planning with Portal, BW </w:t>
      </w:r>
      <w:r w:rsidR="007D2CD2" w:rsidRPr="00AD7CA0">
        <w:rPr>
          <w:rFonts w:asciiTheme="minorHAnsi" w:hAnsiTheme="minorHAnsi"/>
          <w:sz w:val="22"/>
          <w:szCs w:val="22"/>
        </w:rPr>
        <w:t>ABAP Programming and experience in SAP BO XI3.1 &amp; 4.0</w:t>
      </w:r>
      <w:r w:rsidR="00A17C6B" w:rsidRPr="00AD7CA0">
        <w:rPr>
          <w:rFonts w:asciiTheme="minorHAnsi" w:hAnsiTheme="minorHAnsi"/>
          <w:sz w:val="22"/>
          <w:szCs w:val="22"/>
        </w:rPr>
        <w:t>, With HANA Knowledge</w:t>
      </w:r>
      <w:r w:rsidR="007D2CD2" w:rsidRPr="00AD7CA0">
        <w:rPr>
          <w:rFonts w:asciiTheme="minorHAnsi" w:hAnsiTheme="minorHAnsi"/>
          <w:sz w:val="22"/>
          <w:szCs w:val="22"/>
        </w:rPr>
        <w:t>.</w:t>
      </w:r>
    </w:p>
    <w:p w:rsidR="0099633C"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 xml:space="preserve">Involved in 3 Full Life Cycle implementation for different modules like SD, MM, </w:t>
      </w:r>
      <w:r w:rsidR="00B64683">
        <w:rPr>
          <w:rFonts w:asciiTheme="minorHAnsi" w:hAnsiTheme="minorHAnsi"/>
          <w:sz w:val="22"/>
          <w:szCs w:val="22"/>
        </w:rPr>
        <w:t xml:space="preserve">OTC, PTP, </w:t>
      </w:r>
      <w:r w:rsidRPr="00AD7CA0">
        <w:rPr>
          <w:rFonts w:asciiTheme="minorHAnsi" w:hAnsiTheme="minorHAnsi"/>
          <w:sz w:val="22"/>
          <w:szCs w:val="22"/>
        </w:rPr>
        <w:t>FI-CO</w:t>
      </w:r>
      <w:r w:rsidR="00F375EF" w:rsidRPr="00AD7CA0">
        <w:rPr>
          <w:rFonts w:asciiTheme="minorHAnsi" w:hAnsiTheme="minorHAnsi"/>
          <w:sz w:val="22"/>
          <w:szCs w:val="22"/>
        </w:rPr>
        <w:t>, CRM</w:t>
      </w:r>
      <w:r w:rsidRPr="00AD7CA0">
        <w:rPr>
          <w:rFonts w:asciiTheme="minorHAnsi" w:hAnsiTheme="minorHAnsi"/>
          <w:sz w:val="22"/>
          <w:szCs w:val="22"/>
        </w:rPr>
        <w:t xml:space="preserve"> in SAP BI/BW following ASAP Methodologies which involves Gap analysis, Blue Printing, Realization, Data extraction, Data modeling, Data loading, Production Support, Testing, Documentation, Requirement analysis, End user documentation, Reporting and Go-Live Check.</w:t>
      </w:r>
    </w:p>
    <w:p w:rsidR="00752C61" w:rsidRPr="00AD7CA0" w:rsidRDefault="00752C61" w:rsidP="00B815A0">
      <w:pPr>
        <w:numPr>
          <w:ilvl w:val="0"/>
          <w:numId w:val="4"/>
        </w:numPr>
        <w:jc w:val="both"/>
        <w:rPr>
          <w:rFonts w:asciiTheme="minorHAnsi" w:hAnsiTheme="minorHAnsi"/>
          <w:sz w:val="22"/>
          <w:szCs w:val="22"/>
        </w:rPr>
      </w:pPr>
      <w:r w:rsidRPr="00AD7CA0">
        <w:rPr>
          <w:rFonts w:asciiTheme="minorHAnsi" w:hAnsiTheme="minorHAnsi"/>
          <w:sz w:val="22"/>
          <w:szCs w:val="22"/>
        </w:rPr>
        <w:t xml:space="preserve">Expertise in Back-end BW Components like </w:t>
      </w:r>
      <w:r w:rsidR="00CD7EE2" w:rsidRPr="00AD7CA0">
        <w:rPr>
          <w:rFonts w:asciiTheme="minorHAnsi" w:hAnsiTheme="minorHAnsi"/>
          <w:sz w:val="22"/>
          <w:szCs w:val="22"/>
        </w:rPr>
        <w:t xml:space="preserve">Standard and Custom </w:t>
      </w:r>
      <w:r w:rsidRPr="00AD7CA0">
        <w:rPr>
          <w:rFonts w:asciiTheme="minorHAnsi" w:hAnsiTheme="minorHAnsi"/>
          <w:sz w:val="22"/>
          <w:szCs w:val="22"/>
        </w:rPr>
        <w:t xml:space="preserve">Extractors, Info Objects, Info Sources, Update rules, Transfer rules, Info Cubes, </w:t>
      </w:r>
      <w:r w:rsidR="00CD7EE2" w:rsidRPr="00AD7CA0">
        <w:rPr>
          <w:rFonts w:asciiTheme="minorHAnsi" w:hAnsiTheme="minorHAnsi"/>
          <w:sz w:val="22"/>
          <w:szCs w:val="22"/>
        </w:rPr>
        <w:t xml:space="preserve">Multi Providers, Info Sets, ODS(DSO) objects, </w:t>
      </w:r>
      <w:r w:rsidRPr="00AD7CA0">
        <w:rPr>
          <w:rFonts w:asciiTheme="minorHAnsi" w:hAnsiTheme="minorHAnsi"/>
          <w:sz w:val="22"/>
          <w:szCs w:val="22"/>
        </w:rPr>
        <w:t>Info Packa</w:t>
      </w:r>
      <w:r w:rsidR="00CD7EE2" w:rsidRPr="00AD7CA0">
        <w:rPr>
          <w:rFonts w:asciiTheme="minorHAnsi" w:hAnsiTheme="minorHAnsi"/>
          <w:sz w:val="22"/>
          <w:szCs w:val="22"/>
        </w:rPr>
        <w:t xml:space="preserve">ges, DTP Loads, OLTP Data Extraction, User Exits, Real Time </w:t>
      </w:r>
      <w:proofErr w:type="spellStart"/>
      <w:r w:rsidR="00CD7EE2" w:rsidRPr="00AD7CA0">
        <w:rPr>
          <w:rFonts w:asciiTheme="minorHAnsi" w:hAnsiTheme="minorHAnsi"/>
          <w:sz w:val="22"/>
          <w:szCs w:val="22"/>
        </w:rPr>
        <w:t>InfoCube</w:t>
      </w:r>
      <w:proofErr w:type="spellEnd"/>
      <w:r w:rsidR="00CD7EE2" w:rsidRPr="00AD7CA0">
        <w:rPr>
          <w:rFonts w:asciiTheme="minorHAnsi" w:hAnsiTheme="minorHAnsi"/>
          <w:sz w:val="22"/>
          <w:szCs w:val="22"/>
        </w:rPr>
        <w:t>/ODS, Interpreting and writing complex ABAP routines</w:t>
      </w:r>
      <w:r w:rsidR="00864D29" w:rsidRPr="00AD7CA0">
        <w:rPr>
          <w:rFonts w:asciiTheme="minorHAnsi" w:hAnsiTheme="minorHAnsi"/>
          <w:sz w:val="22"/>
          <w:szCs w:val="22"/>
        </w:rPr>
        <w:t xml:space="preserve"> along with </w:t>
      </w:r>
      <w:r w:rsidR="00F217BA" w:rsidRPr="00AD7CA0">
        <w:rPr>
          <w:rFonts w:asciiTheme="minorHAnsi" w:hAnsiTheme="minorHAnsi"/>
          <w:sz w:val="22"/>
          <w:szCs w:val="22"/>
        </w:rPr>
        <w:t xml:space="preserve">Code </w:t>
      </w:r>
      <w:r w:rsidR="00864D29" w:rsidRPr="00AD7CA0">
        <w:rPr>
          <w:rFonts w:asciiTheme="minorHAnsi" w:hAnsiTheme="minorHAnsi"/>
          <w:sz w:val="22"/>
          <w:szCs w:val="22"/>
        </w:rPr>
        <w:t>Debugging Skills</w:t>
      </w:r>
      <w:r w:rsidR="00172F6B" w:rsidRPr="00AD7CA0">
        <w:rPr>
          <w:rFonts w:asciiTheme="minorHAnsi" w:hAnsiTheme="minorHAnsi"/>
          <w:sz w:val="22"/>
          <w:szCs w:val="22"/>
        </w:rPr>
        <w:t>, Creating Custom T Codes</w:t>
      </w:r>
      <w:r w:rsidR="00864D29" w:rsidRPr="00AD7CA0">
        <w:rPr>
          <w:rFonts w:asciiTheme="minorHAnsi" w:hAnsiTheme="minorHAnsi"/>
          <w:sz w:val="22"/>
          <w:szCs w:val="22"/>
        </w:rPr>
        <w:t>.</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Expertise in ETL activities like Data Extraction</w:t>
      </w:r>
      <w:r w:rsidR="001726E5" w:rsidRPr="00AD7CA0">
        <w:rPr>
          <w:rFonts w:asciiTheme="minorHAnsi" w:hAnsiTheme="minorHAnsi"/>
          <w:sz w:val="22"/>
          <w:szCs w:val="22"/>
        </w:rPr>
        <w:t xml:space="preserve"> ( From SAP R/3 (FI/CO, MM, SD, PM and QM), flat files and BW using extraction structures such as LIS, LO Cockpit, CO-PA, FI and Generic Extractors</w:t>
      </w:r>
      <w:r w:rsidR="00C56F0B" w:rsidRPr="00AD7CA0">
        <w:rPr>
          <w:rFonts w:asciiTheme="minorHAnsi" w:hAnsiTheme="minorHAnsi"/>
          <w:sz w:val="22"/>
          <w:szCs w:val="22"/>
        </w:rPr>
        <w:t xml:space="preserve"> using customer exits and BADIs</w:t>
      </w:r>
      <w:r w:rsidR="001726E5" w:rsidRPr="00AD7CA0">
        <w:rPr>
          <w:rFonts w:asciiTheme="minorHAnsi" w:hAnsiTheme="minorHAnsi"/>
          <w:sz w:val="22"/>
          <w:szCs w:val="22"/>
        </w:rPr>
        <w:t>)</w:t>
      </w:r>
      <w:r w:rsidRPr="00AD7CA0">
        <w:rPr>
          <w:rFonts w:asciiTheme="minorHAnsi" w:hAnsiTheme="minorHAnsi"/>
          <w:sz w:val="22"/>
          <w:szCs w:val="22"/>
        </w:rPr>
        <w:t>, Data Modeling, Loading (Full</w:t>
      </w:r>
      <w:r w:rsidR="00CD7EE2" w:rsidRPr="00AD7CA0">
        <w:rPr>
          <w:rFonts w:asciiTheme="minorHAnsi" w:hAnsiTheme="minorHAnsi"/>
          <w:sz w:val="22"/>
          <w:szCs w:val="22"/>
        </w:rPr>
        <w:t xml:space="preserve">/Delta upload), and Scheduling &amp; </w:t>
      </w:r>
      <w:r w:rsidRPr="00AD7CA0">
        <w:rPr>
          <w:rFonts w:asciiTheme="minorHAnsi" w:hAnsiTheme="minorHAnsi"/>
          <w:sz w:val="22"/>
          <w:szCs w:val="22"/>
        </w:rPr>
        <w:t>Monitoring Process Chains for automated data loads from different Source systems,</w:t>
      </w:r>
      <w:r w:rsidR="00CD7EE2" w:rsidRPr="00AD7CA0">
        <w:rPr>
          <w:rFonts w:asciiTheme="minorHAnsi" w:hAnsiTheme="minorHAnsi"/>
          <w:sz w:val="22"/>
          <w:szCs w:val="22"/>
        </w:rPr>
        <w:t xml:space="preserve"> troubleshooting the failed data loads,</w:t>
      </w:r>
      <w:r w:rsidRPr="00AD7CA0">
        <w:rPr>
          <w:rFonts w:asciiTheme="minorHAnsi" w:hAnsiTheme="minorHAnsi"/>
          <w:sz w:val="22"/>
          <w:szCs w:val="22"/>
        </w:rPr>
        <w:t xml:space="preserve"> Data Marts and Open Hub Services.</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Upgrade Experience in SAP BW from 3.5 to BI 7.0 and in depth knowledge of migrating data sources from</w:t>
      </w:r>
      <w:r w:rsidR="00F375EF" w:rsidRPr="00AD7CA0">
        <w:rPr>
          <w:rFonts w:asciiTheme="minorHAnsi" w:hAnsiTheme="minorHAnsi"/>
          <w:sz w:val="22"/>
          <w:szCs w:val="22"/>
        </w:rPr>
        <w:t xml:space="preserve"> </w:t>
      </w:r>
      <w:r w:rsidRPr="00AD7CA0">
        <w:rPr>
          <w:rFonts w:asciiTheme="minorHAnsi" w:hAnsiTheme="minorHAnsi"/>
          <w:sz w:val="22"/>
          <w:szCs w:val="22"/>
        </w:rPr>
        <w:t>BW 3.5 to BI 7.0 and maintaining Transformations and DTPs.</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Supported BW and ED</w:t>
      </w:r>
      <w:r w:rsidR="00F375EF" w:rsidRPr="00AD7CA0">
        <w:rPr>
          <w:rFonts w:asciiTheme="minorHAnsi" w:hAnsiTheme="minorHAnsi"/>
          <w:sz w:val="22"/>
          <w:szCs w:val="22"/>
        </w:rPr>
        <w:t>IX</w:t>
      </w:r>
      <w:r w:rsidRPr="00AD7CA0">
        <w:rPr>
          <w:rFonts w:asciiTheme="minorHAnsi" w:hAnsiTheme="minorHAnsi"/>
          <w:sz w:val="22"/>
          <w:szCs w:val="22"/>
        </w:rPr>
        <w:t xml:space="preserve"> teams in pulling data from different source systems</w:t>
      </w:r>
      <w:r w:rsidR="0018509D" w:rsidRPr="00AD7CA0">
        <w:rPr>
          <w:rFonts w:asciiTheme="minorHAnsi" w:hAnsiTheme="minorHAnsi"/>
          <w:sz w:val="22"/>
          <w:szCs w:val="22"/>
        </w:rPr>
        <w:t>/Loading flat files from Application Server to BW Data Targets</w:t>
      </w:r>
      <w:r w:rsidR="00F375EF" w:rsidRPr="00AD7CA0">
        <w:rPr>
          <w:rFonts w:asciiTheme="minorHAnsi" w:hAnsiTheme="minorHAnsi"/>
          <w:sz w:val="22"/>
          <w:szCs w:val="22"/>
        </w:rPr>
        <w:t xml:space="preserve"> and sending file layouts to downstream systems using APD</w:t>
      </w:r>
      <w:r w:rsidR="0018509D" w:rsidRPr="00AD7CA0">
        <w:rPr>
          <w:rFonts w:asciiTheme="minorHAnsi" w:hAnsiTheme="minorHAnsi"/>
          <w:sz w:val="22"/>
          <w:szCs w:val="22"/>
        </w:rPr>
        <w:t xml:space="preserve"> Logical File</w:t>
      </w:r>
      <w:r w:rsidR="00F375EF" w:rsidRPr="00AD7CA0">
        <w:rPr>
          <w:rFonts w:asciiTheme="minorHAnsi" w:hAnsiTheme="minorHAnsi"/>
          <w:sz w:val="22"/>
          <w:szCs w:val="22"/>
        </w:rPr>
        <w:t xml:space="preserve">, Physical Path and Logical path </w:t>
      </w:r>
      <w:r w:rsidR="0018509D" w:rsidRPr="00AD7CA0">
        <w:rPr>
          <w:rFonts w:asciiTheme="minorHAnsi" w:hAnsiTheme="minorHAnsi"/>
          <w:sz w:val="22"/>
          <w:szCs w:val="22"/>
        </w:rPr>
        <w:t xml:space="preserve">Application Server </w:t>
      </w:r>
      <w:r w:rsidR="00F375EF" w:rsidRPr="00AD7CA0">
        <w:rPr>
          <w:rFonts w:asciiTheme="minorHAnsi" w:hAnsiTheme="minorHAnsi"/>
          <w:sz w:val="22"/>
          <w:szCs w:val="22"/>
        </w:rPr>
        <w:t>setup with help of Basis Team</w:t>
      </w:r>
      <w:r w:rsidRPr="00AD7CA0">
        <w:rPr>
          <w:rFonts w:asciiTheme="minorHAnsi" w:hAnsiTheme="minorHAnsi"/>
          <w:sz w:val="22"/>
          <w:szCs w:val="22"/>
        </w:rPr>
        <w:t>.</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Excellent Production support skills in data loading, performance issues, data compression activities, archiving</w:t>
      </w:r>
      <w:r w:rsidR="00F375EF" w:rsidRPr="00AD7CA0">
        <w:rPr>
          <w:rFonts w:asciiTheme="minorHAnsi" w:hAnsiTheme="minorHAnsi"/>
          <w:sz w:val="22"/>
          <w:szCs w:val="22"/>
        </w:rPr>
        <w:t xml:space="preserve"> </w:t>
      </w:r>
      <w:r w:rsidRPr="00AD7CA0">
        <w:rPr>
          <w:rFonts w:asciiTheme="minorHAnsi" w:hAnsiTheme="minorHAnsi"/>
          <w:sz w:val="22"/>
          <w:szCs w:val="22"/>
        </w:rPr>
        <w:t>and reporting related issues.</w:t>
      </w:r>
    </w:p>
    <w:p w:rsidR="00DE51D3" w:rsidRPr="00AD7CA0" w:rsidRDefault="00DE51D3" w:rsidP="00B815A0">
      <w:pPr>
        <w:numPr>
          <w:ilvl w:val="0"/>
          <w:numId w:val="4"/>
        </w:numPr>
        <w:jc w:val="both"/>
        <w:rPr>
          <w:rFonts w:asciiTheme="minorHAnsi" w:hAnsiTheme="minorHAnsi"/>
          <w:sz w:val="22"/>
          <w:szCs w:val="22"/>
        </w:rPr>
      </w:pPr>
      <w:r w:rsidRPr="00AD7CA0">
        <w:rPr>
          <w:rFonts w:asciiTheme="minorHAnsi" w:hAnsiTheme="minorHAnsi"/>
          <w:sz w:val="22"/>
          <w:szCs w:val="22"/>
        </w:rPr>
        <w:t>Experience in setting up Analysis Authorizations based on custom table, User Profile Maintenance etc.</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Expertise in the front end business warehou</w:t>
      </w:r>
      <w:r w:rsidR="00CD7EE2" w:rsidRPr="00AD7CA0">
        <w:rPr>
          <w:rFonts w:asciiTheme="minorHAnsi" w:hAnsiTheme="minorHAnsi"/>
          <w:sz w:val="22"/>
          <w:szCs w:val="22"/>
        </w:rPr>
        <w:t xml:space="preserve">se components like </w:t>
      </w:r>
      <w:r w:rsidR="00DE51D3" w:rsidRPr="00AD7CA0">
        <w:rPr>
          <w:rFonts w:asciiTheme="minorHAnsi" w:hAnsiTheme="minorHAnsi"/>
          <w:sz w:val="22"/>
          <w:szCs w:val="22"/>
        </w:rPr>
        <w:t xml:space="preserve">Query Designer / </w:t>
      </w:r>
      <w:r w:rsidR="00CD7EE2" w:rsidRPr="00AD7CA0">
        <w:rPr>
          <w:rFonts w:asciiTheme="minorHAnsi" w:hAnsiTheme="minorHAnsi"/>
          <w:sz w:val="22"/>
          <w:szCs w:val="22"/>
        </w:rPr>
        <w:t>BEx analyzer Queries, Calculated key figures, restricted key figures, Structures, Variables</w:t>
      </w:r>
      <w:r w:rsidR="00DE51D3" w:rsidRPr="00AD7CA0">
        <w:rPr>
          <w:rFonts w:asciiTheme="minorHAnsi" w:hAnsiTheme="minorHAnsi"/>
          <w:sz w:val="22"/>
          <w:szCs w:val="22"/>
        </w:rPr>
        <w:t xml:space="preserve">, </w:t>
      </w:r>
      <w:r w:rsidR="00CD7EE2" w:rsidRPr="00AD7CA0">
        <w:rPr>
          <w:rFonts w:asciiTheme="minorHAnsi" w:hAnsiTheme="minorHAnsi"/>
          <w:sz w:val="22"/>
          <w:szCs w:val="22"/>
        </w:rPr>
        <w:t>Exceptio</w:t>
      </w:r>
      <w:r w:rsidR="00DE51D3" w:rsidRPr="00AD7CA0">
        <w:rPr>
          <w:rFonts w:asciiTheme="minorHAnsi" w:hAnsiTheme="minorHAnsi"/>
          <w:sz w:val="22"/>
          <w:szCs w:val="22"/>
        </w:rPr>
        <w:t xml:space="preserve">ns, Conditions, </w:t>
      </w:r>
      <w:r w:rsidR="00CD7EE2" w:rsidRPr="00AD7CA0">
        <w:rPr>
          <w:rFonts w:asciiTheme="minorHAnsi" w:hAnsiTheme="minorHAnsi"/>
          <w:sz w:val="22"/>
          <w:szCs w:val="22"/>
        </w:rPr>
        <w:t>workbooks</w:t>
      </w:r>
      <w:r w:rsidR="00DE51D3" w:rsidRPr="00AD7CA0">
        <w:rPr>
          <w:rFonts w:asciiTheme="minorHAnsi" w:hAnsiTheme="minorHAnsi"/>
          <w:sz w:val="22"/>
          <w:szCs w:val="22"/>
        </w:rPr>
        <w:t xml:space="preserve">, </w:t>
      </w:r>
      <w:proofErr w:type="spellStart"/>
      <w:r w:rsidR="00CD7EE2" w:rsidRPr="00AD7CA0">
        <w:rPr>
          <w:rFonts w:asciiTheme="minorHAnsi" w:hAnsiTheme="minorHAnsi"/>
          <w:sz w:val="22"/>
          <w:szCs w:val="22"/>
        </w:rPr>
        <w:t>InfoSet</w:t>
      </w:r>
      <w:proofErr w:type="spellEnd"/>
      <w:r w:rsidR="00CD7EE2" w:rsidRPr="00AD7CA0">
        <w:rPr>
          <w:rFonts w:asciiTheme="minorHAnsi" w:hAnsiTheme="minorHAnsi"/>
          <w:sz w:val="22"/>
          <w:szCs w:val="22"/>
        </w:rPr>
        <w:t xml:space="preserve"> Query, Jump Analysis using RRI and Web Reporting</w:t>
      </w:r>
      <w:r w:rsidRPr="00AD7CA0">
        <w:rPr>
          <w:rFonts w:asciiTheme="minorHAnsi" w:hAnsiTheme="minorHAnsi"/>
          <w:sz w:val="22"/>
          <w:szCs w:val="22"/>
        </w:rPr>
        <w:t xml:space="preserve">, </w:t>
      </w:r>
      <w:r w:rsidR="00DE51D3" w:rsidRPr="00AD7CA0">
        <w:rPr>
          <w:rFonts w:asciiTheme="minorHAnsi" w:hAnsiTheme="minorHAnsi"/>
          <w:sz w:val="22"/>
          <w:szCs w:val="22"/>
        </w:rPr>
        <w:t xml:space="preserve">Creating WEB Templates using </w:t>
      </w:r>
      <w:r w:rsidRPr="00AD7CA0">
        <w:rPr>
          <w:rFonts w:asciiTheme="minorHAnsi" w:hAnsiTheme="minorHAnsi"/>
          <w:sz w:val="22"/>
          <w:szCs w:val="22"/>
        </w:rPr>
        <w:t>Web Application Designer</w:t>
      </w:r>
      <w:r w:rsidR="00DE51D3" w:rsidRPr="00AD7CA0">
        <w:rPr>
          <w:rFonts w:asciiTheme="minorHAnsi" w:hAnsiTheme="minorHAnsi"/>
          <w:sz w:val="22"/>
          <w:szCs w:val="22"/>
        </w:rPr>
        <w:t xml:space="preserve"> Components, </w:t>
      </w:r>
      <w:r w:rsidRPr="00AD7CA0">
        <w:rPr>
          <w:rFonts w:asciiTheme="minorHAnsi" w:hAnsiTheme="minorHAnsi"/>
          <w:sz w:val="22"/>
          <w:szCs w:val="22"/>
        </w:rPr>
        <w:t xml:space="preserve">WEBI, </w:t>
      </w:r>
      <w:proofErr w:type="spellStart"/>
      <w:r w:rsidRPr="00AD7CA0">
        <w:rPr>
          <w:rFonts w:asciiTheme="minorHAnsi" w:hAnsiTheme="minorHAnsi"/>
          <w:sz w:val="22"/>
          <w:szCs w:val="22"/>
        </w:rPr>
        <w:t>Xcelsius</w:t>
      </w:r>
      <w:proofErr w:type="spellEnd"/>
      <w:r w:rsidRPr="00AD7CA0">
        <w:rPr>
          <w:rFonts w:asciiTheme="minorHAnsi" w:hAnsiTheme="minorHAnsi"/>
          <w:sz w:val="22"/>
          <w:szCs w:val="22"/>
        </w:rPr>
        <w:t xml:space="preserve"> and Dash Boards.</w:t>
      </w:r>
    </w:p>
    <w:p w:rsidR="00C56F0B" w:rsidRPr="00AD7CA0" w:rsidRDefault="00C56F0B" w:rsidP="00B815A0">
      <w:pPr>
        <w:numPr>
          <w:ilvl w:val="0"/>
          <w:numId w:val="4"/>
        </w:numPr>
        <w:jc w:val="both"/>
        <w:rPr>
          <w:rFonts w:asciiTheme="minorHAnsi" w:hAnsiTheme="minorHAnsi"/>
          <w:sz w:val="22"/>
          <w:szCs w:val="22"/>
        </w:rPr>
      </w:pPr>
      <w:r w:rsidRPr="00AD7CA0">
        <w:rPr>
          <w:rFonts w:asciiTheme="minorHAnsi" w:hAnsiTheme="minorHAnsi"/>
          <w:sz w:val="22"/>
          <w:szCs w:val="22"/>
        </w:rPr>
        <w:t xml:space="preserve">Experience in Front End Integrated Planning – Input Enabled Queries on Aggregation Levels, Real Time </w:t>
      </w:r>
      <w:proofErr w:type="spellStart"/>
      <w:r w:rsidRPr="00AD7CA0">
        <w:rPr>
          <w:rFonts w:asciiTheme="minorHAnsi" w:hAnsiTheme="minorHAnsi"/>
          <w:sz w:val="22"/>
          <w:szCs w:val="22"/>
        </w:rPr>
        <w:t>InfoCubes</w:t>
      </w:r>
      <w:proofErr w:type="spellEnd"/>
      <w:r w:rsidRPr="00AD7CA0">
        <w:rPr>
          <w:rFonts w:asciiTheme="minorHAnsi" w:hAnsiTheme="minorHAnsi"/>
          <w:sz w:val="22"/>
          <w:szCs w:val="22"/>
        </w:rPr>
        <w:t>, Characteristic Relationships, Data Slice, Filters, Planning Functions, Planning Sequences and Creating Custom Functions using FOX Code.</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Proficient in performance tuning techniques which involves the evaluation of statistical performance, data load improvisation and query performance using compression, aggregates and partitioning techniques.</w:t>
      </w:r>
    </w:p>
    <w:p w:rsidR="001726E5" w:rsidRPr="00AD7CA0" w:rsidRDefault="001726E5" w:rsidP="0034319E">
      <w:pPr>
        <w:numPr>
          <w:ilvl w:val="0"/>
          <w:numId w:val="4"/>
        </w:numPr>
        <w:jc w:val="both"/>
        <w:rPr>
          <w:rFonts w:asciiTheme="minorHAnsi" w:hAnsiTheme="minorHAnsi"/>
          <w:sz w:val="22"/>
          <w:szCs w:val="22"/>
        </w:rPr>
      </w:pPr>
      <w:r w:rsidRPr="00AD7CA0">
        <w:rPr>
          <w:rFonts w:asciiTheme="minorHAnsi" w:hAnsiTheme="minorHAnsi"/>
          <w:sz w:val="22"/>
          <w:szCs w:val="22"/>
        </w:rPr>
        <w:lastRenderedPageBreak/>
        <w:t>Worked on pre-calculated web templates and used control queries to increase the performance of the query and also worked on OLAP cache.</w:t>
      </w:r>
    </w:p>
    <w:p w:rsidR="005822F0" w:rsidRPr="00AD7CA0" w:rsidRDefault="005822F0" w:rsidP="00B815A0">
      <w:pPr>
        <w:pStyle w:val="ListParagraph"/>
        <w:numPr>
          <w:ilvl w:val="0"/>
          <w:numId w:val="4"/>
        </w:numPr>
        <w:suppressAutoHyphens w:val="0"/>
        <w:contextualSpacing/>
        <w:rPr>
          <w:rFonts w:asciiTheme="minorHAnsi" w:hAnsiTheme="minorHAnsi"/>
          <w:sz w:val="22"/>
          <w:szCs w:val="22"/>
          <w:lang w:eastAsia="en-US"/>
        </w:rPr>
      </w:pPr>
      <w:r w:rsidRPr="00AD7CA0">
        <w:rPr>
          <w:rFonts w:asciiTheme="minorHAnsi" w:hAnsiTheme="minorHAnsi"/>
          <w:sz w:val="22"/>
          <w:szCs w:val="22"/>
          <w:lang w:eastAsia="en-US"/>
        </w:rPr>
        <w:t>Good Working Knowledge on reports in Business objects universe designing, Desktop Intelligence, Web Intelligence, Info view</w:t>
      </w:r>
      <w:r w:rsidR="0099165F" w:rsidRPr="00AD7CA0">
        <w:rPr>
          <w:rFonts w:asciiTheme="minorHAnsi" w:hAnsiTheme="minorHAnsi"/>
          <w:sz w:val="22"/>
          <w:szCs w:val="22"/>
          <w:lang w:eastAsia="en-US"/>
        </w:rPr>
        <w:t xml:space="preserve">, </w:t>
      </w:r>
      <w:proofErr w:type="spellStart"/>
      <w:r w:rsidR="0099165F" w:rsidRPr="00AD7CA0">
        <w:rPr>
          <w:rFonts w:asciiTheme="minorHAnsi" w:hAnsiTheme="minorHAnsi"/>
          <w:sz w:val="22"/>
          <w:szCs w:val="22"/>
        </w:rPr>
        <w:t>Qwaas</w:t>
      </w:r>
      <w:proofErr w:type="spellEnd"/>
      <w:r w:rsidR="0099165F" w:rsidRPr="00AD7CA0">
        <w:rPr>
          <w:rFonts w:asciiTheme="minorHAnsi" w:hAnsiTheme="minorHAnsi"/>
          <w:sz w:val="22"/>
          <w:szCs w:val="22"/>
        </w:rPr>
        <w:t>, Live Office</w:t>
      </w:r>
      <w:r w:rsidRPr="00AD7CA0">
        <w:rPr>
          <w:rFonts w:asciiTheme="minorHAnsi" w:hAnsiTheme="minorHAnsi"/>
          <w:sz w:val="22"/>
          <w:szCs w:val="22"/>
          <w:lang w:eastAsia="en-US"/>
        </w:rPr>
        <w:t xml:space="preserve"> and CMC.</w:t>
      </w:r>
    </w:p>
    <w:p w:rsidR="005822F0" w:rsidRPr="00AD7CA0" w:rsidRDefault="005822F0" w:rsidP="00B815A0">
      <w:pPr>
        <w:pStyle w:val="ListParagraph"/>
        <w:numPr>
          <w:ilvl w:val="0"/>
          <w:numId w:val="4"/>
        </w:numPr>
        <w:suppressAutoHyphens w:val="0"/>
        <w:contextualSpacing/>
        <w:rPr>
          <w:rFonts w:asciiTheme="minorHAnsi" w:hAnsiTheme="minorHAnsi"/>
          <w:sz w:val="22"/>
          <w:szCs w:val="22"/>
          <w:lang w:eastAsia="en-US"/>
        </w:rPr>
      </w:pPr>
      <w:r w:rsidRPr="00AD7CA0">
        <w:rPr>
          <w:rFonts w:asciiTheme="minorHAnsi" w:hAnsiTheme="minorHAnsi"/>
          <w:sz w:val="22"/>
          <w:szCs w:val="22"/>
          <w:lang w:eastAsia="en-US"/>
        </w:rPr>
        <w:t>Experience in designing and developing canned/ad hoc reports, scheduling the reports using CMC, Creating reports with Charts (Bar chart, Pie chart…etc), cross tabs and administering the BO activities using BO 4.0.</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Extensively used Calcul</w:t>
      </w:r>
      <w:r w:rsidR="005822F0" w:rsidRPr="00AD7CA0">
        <w:rPr>
          <w:rFonts w:asciiTheme="minorHAnsi" w:hAnsiTheme="minorHAnsi"/>
          <w:sz w:val="22"/>
          <w:szCs w:val="22"/>
        </w:rPr>
        <w:t xml:space="preserve">ations, Variables, Prompts, </w:t>
      </w:r>
      <w:r w:rsidRPr="00AD7CA0">
        <w:rPr>
          <w:rFonts w:asciiTheme="minorHAnsi" w:hAnsiTheme="minorHAnsi"/>
          <w:sz w:val="22"/>
          <w:szCs w:val="22"/>
        </w:rPr>
        <w:t xml:space="preserve">Sorted inputs, Drill down, slice and Dice, Alerts for </w:t>
      </w:r>
      <w:r w:rsidR="005822F0" w:rsidRPr="00AD7CA0">
        <w:rPr>
          <w:rFonts w:asciiTheme="minorHAnsi" w:hAnsiTheme="minorHAnsi"/>
          <w:sz w:val="22"/>
          <w:szCs w:val="22"/>
        </w:rPr>
        <w:t>C</w:t>
      </w:r>
      <w:r w:rsidRPr="00AD7CA0">
        <w:rPr>
          <w:rFonts w:asciiTheme="minorHAnsi" w:hAnsiTheme="minorHAnsi"/>
          <w:sz w:val="22"/>
          <w:szCs w:val="22"/>
        </w:rPr>
        <w:t>reating Business objects reports</w:t>
      </w:r>
      <w:r w:rsidR="00E5633B" w:rsidRPr="00AD7CA0">
        <w:rPr>
          <w:rFonts w:asciiTheme="minorHAnsi" w:hAnsiTheme="minorHAnsi"/>
          <w:sz w:val="22"/>
          <w:szCs w:val="22"/>
        </w:rPr>
        <w:t>,</w:t>
      </w:r>
      <w:r w:rsidR="005822F0" w:rsidRPr="00AD7CA0">
        <w:rPr>
          <w:rFonts w:asciiTheme="minorHAnsi" w:hAnsiTheme="minorHAnsi"/>
          <w:sz w:val="22"/>
          <w:szCs w:val="22"/>
        </w:rPr>
        <w:t xml:space="preserve"> Generating Open Doc URLs for these reports</w:t>
      </w:r>
      <w:r w:rsidR="00E5633B" w:rsidRPr="00AD7CA0">
        <w:rPr>
          <w:rFonts w:asciiTheme="minorHAnsi" w:hAnsiTheme="minorHAnsi"/>
          <w:sz w:val="22"/>
          <w:szCs w:val="22"/>
        </w:rPr>
        <w:t xml:space="preserve"> and linking the developed reports</w:t>
      </w:r>
      <w:r w:rsidRPr="00AD7CA0">
        <w:rPr>
          <w:rFonts w:asciiTheme="minorHAnsi" w:hAnsiTheme="minorHAnsi"/>
          <w:sz w:val="22"/>
          <w:szCs w:val="22"/>
        </w:rPr>
        <w:t>.</w:t>
      </w:r>
    </w:p>
    <w:p w:rsidR="00752C61" w:rsidRPr="00AD7CA0" w:rsidRDefault="00CD7EE2" w:rsidP="00B815A0">
      <w:pPr>
        <w:pStyle w:val="ListParagraph"/>
        <w:numPr>
          <w:ilvl w:val="0"/>
          <w:numId w:val="4"/>
        </w:numPr>
        <w:suppressAutoHyphens w:val="0"/>
        <w:contextualSpacing/>
        <w:rPr>
          <w:rFonts w:asciiTheme="minorHAnsi" w:hAnsiTheme="minorHAnsi"/>
          <w:sz w:val="22"/>
          <w:szCs w:val="22"/>
        </w:rPr>
      </w:pPr>
      <w:r w:rsidRPr="00AD7CA0">
        <w:rPr>
          <w:rFonts w:asciiTheme="minorHAnsi" w:hAnsiTheme="minorHAnsi"/>
          <w:sz w:val="22"/>
          <w:szCs w:val="22"/>
        </w:rPr>
        <w:t xml:space="preserve">Coordinated with Basis team in </w:t>
      </w:r>
      <w:r w:rsidR="00E14559" w:rsidRPr="00AD7CA0">
        <w:rPr>
          <w:rFonts w:asciiTheme="minorHAnsi" w:hAnsiTheme="minorHAnsi"/>
          <w:sz w:val="22"/>
          <w:szCs w:val="22"/>
        </w:rPr>
        <w:t xml:space="preserve">implementing the OSS SAP NOTE, </w:t>
      </w:r>
      <w:r w:rsidRPr="00AD7CA0">
        <w:rPr>
          <w:rFonts w:asciiTheme="minorHAnsi" w:hAnsiTheme="minorHAnsi"/>
          <w:sz w:val="22"/>
          <w:szCs w:val="22"/>
        </w:rPr>
        <w:t xml:space="preserve">pre-upgrade and post-upgrade tasks like preparation, Go-Live tasks, clearing delta queues, mass migration of BW transports and </w:t>
      </w:r>
      <w:r w:rsidR="00752C61" w:rsidRPr="00AD7CA0">
        <w:rPr>
          <w:rFonts w:asciiTheme="minorHAnsi" w:hAnsiTheme="minorHAnsi"/>
          <w:sz w:val="22"/>
          <w:szCs w:val="22"/>
        </w:rPr>
        <w:t>Objects transports from Development system to Quality and Production Systems.</w:t>
      </w:r>
    </w:p>
    <w:p w:rsidR="00CD7EE2" w:rsidRPr="00AD7CA0" w:rsidRDefault="00CD7EE2" w:rsidP="00B815A0">
      <w:pPr>
        <w:numPr>
          <w:ilvl w:val="0"/>
          <w:numId w:val="4"/>
        </w:numPr>
        <w:jc w:val="both"/>
        <w:rPr>
          <w:rFonts w:asciiTheme="minorHAnsi" w:hAnsiTheme="minorHAnsi"/>
          <w:sz w:val="22"/>
          <w:szCs w:val="22"/>
        </w:rPr>
      </w:pPr>
      <w:r w:rsidRPr="00AD7CA0">
        <w:rPr>
          <w:rFonts w:asciiTheme="minorHAnsi" w:hAnsiTheme="minorHAnsi"/>
          <w:sz w:val="22"/>
          <w:szCs w:val="22"/>
        </w:rPr>
        <w:t>Working knowledge of MS excels concepts like VBA Macros, V-Look UP, H-Look UP, Name Ranges, Pivot table, Cell Referencing.</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Excellent team player with good logical reasoning ability, coordination and interpersonal skills.</w:t>
      </w:r>
    </w:p>
    <w:p w:rsidR="00982C99" w:rsidRPr="00AD7CA0" w:rsidRDefault="00982C99" w:rsidP="00B815A0">
      <w:pPr>
        <w:numPr>
          <w:ilvl w:val="0"/>
          <w:numId w:val="4"/>
        </w:numPr>
        <w:jc w:val="both"/>
        <w:rPr>
          <w:rFonts w:asciiTheme="minorHAnsi" w:hAnsiTheme="minorHAnsi"/>
          <w:sz w:val="22"/>
          <w:szCs w:val="22"/>
        </w:rPr>
      </w:pPr>
      <w:r w:rsidRPr="00AD7CA0">
        <w:rPr>
          <w:rFonts w:asciiTheme="minorHAnsi" w:hAnsiTheme="minorHAnsi"/>
          <w:sz w:val="22"/>
          <w:szCs w:val="22"/>
        </w:rPr>
        <w:t>Excellent verbal and communication skills, has clear understanding of business procedures, adapt new environment quickly, Team building, Leadership and Project Management Skills.</w:t>
      </w:r>
    </w:p>
    <w:p w:rsidR="00B5694B" w:rsidRPr="00AD7CA0" w:rsidRDefault="00B5694B" w:rsidP="00B5694B">
      <w:pPr>
        <w:jc w:val="both"/>
        <w:rPr>
          <w:rFonts w:asciiTheme="minorHAnsi" w:hAnsiTheme="minorHAnsi"/>
          <w:sz w:val="22"/>
          <w:szCs w:val="22"/>
        </w:rPr>
      </w:pPr>
    </w:p>
    <w:p w:rsidR="00B5694B" w:rsidRPr="00AD7CA0" w:rsidRDefault="00E5757D" w:rsidP="00B5694B">
      <w:pPr>
        <w:rPr>
          <w:rFonts w:asciiTheme="minorHAnsi" w:hAnsiTheme="minorHAnsi"/>
          <w:b/>
          <w:sz w:val="22"/>
          <w:szCs w:val="22"/>
          <w:u w:val="single"/>
        </w:rPr>
      </w:pPr>
      <w:r w:rsidRPr="00AD7CA0">
        <w:rPr>
          <w:rFonts w:asciiTheme="minorHAnsi" w:hAnsiTheme="minorHAnsi"/>
          <w:b/>
          <w:sz w:val="22"/>
          <w:szCs w:val="22"/>
          <w:u w:val="single"/>
        </w:rPr>
        <w:t xml:space="preserve">TECHNICAL SKILLS </w:t>
      </w:r>
    </w:p>
    <w:p w:rsidR="00FB5AA5" w:rsidRPr="00AD7CA0" w:rsidRDefault="00FB5AA5" w:rsidP="00B5694B">
      <w:pPr>
        <w:rPr>
          <w:rFonts w:asciiTheme="minorHAnsi" w:hAnsiTheme="minorHAnsi"/>
          <w:b/>
          <w:sz w:val="22"/>
          <w:szCs w:val="22"/>
          <w:u w:val="singl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6660"/>
      </w:tblGrid>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ERP Packages</w:t>
            </w:r>
          </w:p>
        </w:tc>
        <w:tc>
          <w:tcPr>
            <w:tcW w:w="6660" w:type="dxa"/>
          </w:tcPr>
          <w:p w:rsidR="00FB5AA5" w:rsidRPr="00AD7CA0" w:rsidRDefault="00FB5AA5" w:rsidP="003C717B">
            <w:pPr>
              <w:jc w:val="both"/>
              <w:rPr>
                <w:rFonts w:asciiTheme="minorHAnsi" w:hAnsiTheme="minorHAnsi"/>
                <w:sz w:val="22"/>
                <w:szCs w:val="22"/>
              </w:rPr>
            </w:pPr>
            <w:r w:rsidRPr="00AD7CA0">
              <w:rPr>
                <w:rFonts w:asciiTheme="minorHAnsi" w:hAnsiTheme="minorHAnsi"/>
                <w:sz w:val="22"/>
                <w:szCs w:val="22"/>
              </w:rPr>
              <w:t xml:space="preserve">SAP ECC 6.0 </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SAP Products</w:t>
            </w:r>
          </w:p>
        </w:tc>
        <w:tc>
          <w:tcPr>
            <w:tcW w:w="6660" w:type="dxa"/>
          </w:tcPr>
          <w:p w:rsidR="00773460" w:rsidRPr="00AD7CA0" w:rsidRDefault="00FB5AA5" w:rsidP="003C717B">
            <w:pPr>
              <w:jc w:val="both"/>
              <w:rPr>
                <w:rFonts w:asciiTheme="minorHAnsi" w:hAnsiTheme="minorHAnsi"/>
                <w:sz w:val="22"/>
                <w:szCs w:val="22"/>
              </w:rPr>
            </w:pPr>
            <w:r w:rsidRPr="00AD7CA0">
              <w:rPr>
                <w:rFonts w:asciiTheme="minorHAnsi" w:hAnsiTheme="minorHAnsi"/>
                <w:sz w:val="22"/>
                <w:szCs w:val="22"/>
              </w:rPr>
              <w:t xml:space="preserve">SAP BI 7.3/7, </w:t>
            </w:r>
            <w:r w:rsidR="00BB473B" w:rsidRPr="00BB473B">
              <w:rPr>
                <w:rFonts w:asciiTheme="minorHAnsi" w:hAnsiTheme="minorHAnsi"/>
                <w:sz w:val="22"/>
                <w:szCs w:val="22"/>
              </w:rPr>
              <w:t>BWA-7.20</w:t>
            </w:r>
            <w:r w:rsidR="00BB473B" w:rsidRPr="00AD7CA0">
              <w:rPr>
                <w:rFonts w:asciiTheme="minorHAnsi" w:hAnsiTheme="minorHAnsi"/>
                <w:sz w:val="22"/>
                <w:szCs w:val="22"/>
              </w:rPr>
              <w:t xml:space="preserve"> </w:t>
            </w:r>
            <w:r w:rsidR="00BB473B">
              <w:rPr>
                <w:rFonts w:asciiTheme="minorHAnsi" w:hAnsiTheme="minorHAnsi"/>
                <w:sz w:val="22"/>
                <w:szCs w:val="22"/>
              </w:rPr>
              <w:t xml:space="preserve">, </w:t>
            </w:r>
            <w:r w:rsidRPr="00AD7CA0">
              <w:rPr>
                <w:rFonts w:asciiTheme="minorHAnsi" w:hAnsiTheme="minorHAnsi"/>
                <w:sz w:val="22"/>
                <w:szCs w:val="22"/>
              </w:rPr>
              <w:t xml:space="preserve">BW </w:t>
            </w:r>
            <w:proofErr w:type="spellStart"/>
            <w:r w:rsidRPr="00AD7CA0">
              <w:rPr>
                <w:rFonts w:asciiTheme="minorHAnsi" w:hAnsiTheme="minorHAnsi"/>
                <w:sz w:val="22"/>
                <w:szCs w:val="22"/>
              </w:rPr>
              <w:t>BEx</w:t>
            </w:r>
            <w:proofErr w:type="spellEnd"/>
            <w:r w:rsidRPr="00AD7CA0">
              <w:rPr>
                <w:rFonts w:asciiTheme="minorHAnsi" w:hAnsiTheme="minorHAnsi"/>
                <w:sz w:val="22"/>
                <w:szCs w:val="22"/>
              </w:rPr>
              <w:t xml:space="preserve"> Reporting</w:t>
            </w:r>
            <w:r w:rsidR="00773460" w:rsidRPr="00AD7CA0">
              <w:rPr>
                <w:rFonts w:asciiTheme="minorHAnsi" w:hAnsiTheme="minorHAnsi"/>
                <w:sz w:val="22"/>
                <w:szCs w:val="22"/>
              </w:rPr>
              <w:t xml:space="preserve">, BW WAD, </w:t>
            </w:r>
            <w:r w:rsidR="00154F48">
              <w:rPr>
                <w:rFonts w:asciiTheme="minorHAnsi" w:hAnsiTheme="minorHAnsi"/>
                <w:sz w:val="22"/>
                <w:szCs w:val="22"/>
              </w:rPr>
              <w:t xml:space="preserve"> SAP ABAP</w:t>
            </w:r>
          </w:p>
          <w:p w:rsidR="00773460" w:rsidRPr="00AD7CA0" w:rsidRDefault="00773460" w:rsidP="003C717B">
            <w:pPr>
              <w:jc w:val="both"/>
              <w:rPr>
                <w:rFonts w:asciiTheme="minorHAnsi" w:hAnsiTheme="minorHAnsi"/>
                <w:sz w:val="22"/>
                <w:szCs w:val="22"/>
              </w:rPr>
            </w:pPr>
            <w:r w:rsidRPr="00AD7CA0">
              <w:rPr>
                <w:rFonts w:asciiTheme="minorHAnsi" w:hAnsiTheme="minorHAnsi"/>
                <w:sz w:val="22"/>
                <w:szCs w:val="22"/>
              </w:rPr>
              <w:t>SAP Integrated Planning with Portal</w:t>
            </w:r>
            <w:r w:rsidR="00FB5AA5" w:rsidRPr="00AD7CA0">
              <w:rPr>
                <w:rFonts w:asciiTheme="minorHAnsi" w:hAnsiTheme="minorHAnsi"/>
                <w:sz w:val="22"/>
                <w:szCs w:val="22"/>
              </w:rPr>
              <w:t xml:space="preserve">, </w:t>
            </w:r>
          </w:p>
          <w:p w:rsidR="00773460" w:rsidRPr="00AD7CA0" w:rsidRDefault="00FB5AA5" w:rsidP="003C717B">
            <w:pPr>
              <w:jc w:val="both"/>
              <w:rPr>
                <w:rFonts w:asciiTheme="minorHAnsi" w:hAnsiTheme="minorHAnsi"/>
                <w:sz w:val="22"/>
                <w:szCs w:val="22"/>
              </w:rPr>
            </w:pPr>
            <w:r w:rsidRPr="00AD7CA0">
              <w:rPr>
                <w:rFonts w:asciiTheme="minorHAnsi" w:hAnsiTheme="minorHAnsi"/>
                <w:sz w:val="22"/>
                <w:szCs w:val="22"/>
              </w:rPr>
              <w:t>SAP BO 3.1</w:t>
            </w:r>
            <w:r w:rsidR="00773460" w:rsidRPr="00AD7CA0">
              <w:rPr>
                <w:rFonts w:asciiTheme="minorHAnsi" w:hAnsiTheme="minorHAnsi"/>
                <w:sz w:val="22"/>
                <w:szCs w:val="22"/>
              </w:rPr>
              <w:t>/</w:t>
            </w:r>
            <w:r w:rsidRPr="00AD7CA0">
              <w:rPr>
                <w:rFonts w:asciiTheme="minorHAnsi" w:hAnsiTheme="minorHAnsi"/>
                <w:sz w:val="22"/>
                <w:szCs w:val="22"/>
              </w:rPr>
              <w:t>4.0 (With SAP and Non SAP as Backend)</w:t>
            </w:r>
          </w:p>
          <w:p w:rsidR="00773460" w:rsidRPr="00AD7CA0" w:rsidRDefault="00FB5AA5" w:rsidP="003C717B">
            <w:pPr>
              <w:jc w:val="both"/>
              <w:rPr>
                <w:rFonts w:asciiTheme="minorHAnsi" w:hAnsiTheme="minorHAnsi"/>
                <w:sz w:val="22"/>
                <w:szCs w:val="22"/>
              </w:rPr>
            </w:pPr>
            <w:r w:rsidRPr="00AD7CA0">
              <w:rPr>
                <w:rFonts w:asciiTheme="minorHAnsi" w:hAnsiTheme="minorHAnsi"/>
                <w:sz w:val="22"/>
                <w:szCs w:val="22"/>
              </w:rPr>
              <w:t>SAP BODS (with SAP BW and Non SAP)</w:t>
            </w:r>
          </w:p>
          <w:p w:rsidR="00A17C6B" w:rsidRPr="00AD7CA0" w:rsidRDefault="00FB5AA5" w:rsidP="003C717B">
            <w:pPr>
              <w:jc w:val="both"/>
              <w:rPr>
                <w:rFonts w:asciiTheme="minorHAnsi" w:hAnsiTheme="minorHAnsi"/>
                <w:color w:val="000000"/>
                <w:sz w:val="22"/>
                <w:szCs w:val="22"/>
              </w:rPr>
            </w:pPr>
            <w:r w:rsidRPr="00AD7CA0">
              <w:rPr>
                <w:rFonts w:asciiTheme="minorHAnsi" w:hAnsiTheme="minorHAnsi"/>
                <w:color w:val="000000"/>
                <w:sz w:val="22"/>
                <w:szCs w:val="22"/>
              </w:rPr>
              <w:t xml:space="preserve">Knowledge on </w:t>
            </w:r>
            <w:r w:rsidR="00A17C6B" w:rsidRPr="00AD7CA0">
              <w:rPr>
                <w:rFonts w:asciiTheme="minorHAnsi" w:hAnsiTheme="minorHAnsi"/>
                <w:color w:val="000000"/>
                <w:sz w:val="22"/>
                <w:szCs w:val="22"/>
              </w:rPr>
              <w:t>SAP  HANA</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Business Areas</w:t>
            </w:r>
          </w:p>
        </w:tc>
        <w:tc>
          <w:tcPr>
            <w:tcW w:w="6660" w:type="dxa"/>
          </w:tcPr>
          <w:p w:rsidR="00FB5AA5" w:rsidRPr="00AD7CA0" w:rsidRDefault="00FB5AA5" w:rsidP="003C717B">
            <w:pPr>
              <w:jc w:val="both"/>
              <w:rPr>
                <w:rFonts w:asciiTheme="minorHAnsi" w:hAnsiTheme="minorHAnsi"/>
                <w:sz w:val="22"/>
                <w:szCs w:val="22"/>
              </w:rPr>
            </w:pPr>
            <w:r w:rsidRPr="00AD7CA0">
              <w:rPr>
                <w:rFonts w:asciiTheme="minorHAnsi" w:hAnsiTheme="minorHAnsi"/>
                <w:sz w:val="22"/>
                <w:szCs w:val="22"/>
              </w:rPr>
              <w:t>FI/CO (AR, AA, AP, GL), MM, QM, SD, HR, CRM.</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Languages</w:t>
            </w:r>
          </w:p>
        </w:tc>
        <w:tc>
          <w:tcPr>
            <w:tcW w:w="6660" w:type="dxa"/>
          </w:tcPr>
          <w:p w:rsidR="00FB5AA5" w:rsidRPr="00AD7CA0" w:rsidRDefault="00FB5AA5" w:rsidP="003C717B">
            <w:pPr>
              <w:jc w:val="both"/>
              <w:rPr>
                <w:rFonts w:asciiTheme="minorHAnsi" w:hAnsiTheme="minorHAnsi"/>
                <w:sz w:val="22"/>
                <w:szCs w:val="22"/>
              </w:rPr>
            </w:pPr>
            <w:r w:rsidRPr="00AD7CA0">
              <w:rPr>
                <w:rFonts w:asciiTheme="minorHAnsi" w:hAnsiTheme="minorHAnsi"/>
                <w:sz w:val="22"/>
                <w:szCs w:val="22"/>
              </w:rPr>
              <w:t xml:space="preserve">C, </w:t>
            </w:r>
            <w:r w:rsidR="001F164E">
              <w:rPr>
                <w:rFonts w:asciiTheme="minorHAnsi" w:hAnsiTheme="minorHAnsi"/>
                <w:sz w:val="22"/>
                <w:szCs w:val="22"/>
              </w:rPr>
              <w:t xml:space="preserve">SAP </w:t>
            </w:r>
            <w:r w:rsidRPr="00AD7CA0">
              <w:rPr>
                <w:rFonts w:asciiTheme="minorHAnsi" w:hAnsiTheme="minorHAnsi"/>
                <w:sz w:val="22"/>
                <w:szCs w:val="22"/>
              </w:rPr>
              <w:t>BI ABAP/4</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Databases</w:t>
            </w:r>
          </w:p>
        </w:tc>
        <w:tc>
          <w:tcPr>
            <w:tcW w:w="6660" w:type="dxa"/>
          </w:tcPr>
          <w:p w:rsidR="00FB5AA5" w:rsidRPr="00AD7CA0" w:rsidRDefault="00A17C6B" w:rsidP="003C717B">
            <w:pPr>
              <w:jc w:val="both"/>
              <w:rPr>
                <w:rFonts w:asciiTheme="minorHAnsi" w:hAnsiTheme="minorHAnsi"/>
                <w:sz w:val="22"/>
                <w:szCs w:val="22"/>
              </w:rPr>
            </w:pPr>
            <w:r w:rsidRPr="00AD7CA0">
              <w:rPr>
                <w:rFonts w:asciiTheme="minorHAnsi" w:hAnsiTheme="minorHAnsi"/>
                <w:sz w:val="22"/>
                <w:szCs w:val="22"/>
              </w:rPr>
              <w:t xml:space="preserve">SAP HANA, </w:t>
            </w:r>
            <w:r w:rsidR="00FB5AA5" w:rsidRPr="00AD7CA0">
              <w:rPr>
                <w:rFonts w:asciiTheme="minorHAnsi" w:hAnsiTheme="minorHAnsi"/>
                <w:sz w:val="22"/>
                <w:szCs w:val="22"/>
              </w:rPr>
              <w:t>MS SQL Server, DB2, Oracle</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Operating Systems</w:t>
            </w:r>
          </w:p>
        </w:tc>
        <w:tc>
          <w:tcPr>
            <w:tcW w:w="6660" w:type="dxa"/>
          </w:tcPr>
          <w:p w:rsidR="00FB5AA5" w:rsidRPr="00AD7CA0" w:rsidRDefault="00773460" w:rsidP="003C717B">
            <w:pPr>
              <w:jc w:val="both"/>
              <w:rPr>
                <w:rFonts w:asciiTheme="minorHAnsi" w:hAnsiTheme="minorHAnsi"/>
                <w:sz w:val="22"/>
                <w:szCs w:val="22"/>
              </w:rPr>
            </w:pPr>
            <w:r w:rsidRPr="00AD7CA0">
              <w:rPr>
                <w:rFonts w:asciiTheme="minorHAnsi" w:hAnsiTheme="minorHAnsi"/>
                <w:sz w:val="22"/>
                <w:szCs w:val="22"/>
              </w:rPr>
              <w:t xml:space="preserve">Windows 95/98/NT/2000/XP/Vista, Windows 2000/2003 Server, MS-DOS, </w:t>
            </w:r>
            <w:r w:rsidR="00FB5AA5" w:rsidRPr="00AD7CA0">
              <w:rPr>
                <w:rFonts w:asciiTheme="minorHAnsi" w:hAnsiTheme="minorHAnsi"/>
                <w:sz w:val="22"/>
                <w:szCs w:val="22"/>
              </w:rPr>
              <w:t>IBM-MVS.</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MAINFRAME Related</w:t>
            </w:r>
          </w:p>
        </w:tc>
        <w:tc>
          <w:tcPr>
            <w:tcW w:w="6660" w:type="dxa"/>
          </w:tcPr>
          <w:p w:rsidR="00FB5AA5" w:rsidRPr="00AD7CA0" w:rsidRDefault="00FB5AA5" w:rsidP="003C717B">
            <w:pPr>
              <w:jc w:val="both"/>
              <w:rPr>
                <w:rFonts w:asciiTheme="minorHAnsi" w:hAnsiTheme="minorHAnsi"/>
                <w:sz w:val="22"/>
                <w:szCs w:val="22"/>
              </w:rPr>
            </w:pPr>
            <w:r w:rsidRPr="00AD7CA0">
              <w:rPr>
                <w:rFonts w:asciiTheme="minorHAnsi" w:hAnsiTheme="minorHAnsi"/>
                <w:sz w:val="22"/>
                <w:szCs w:val="22"/>
              </w:rPr>
              <w:t>JCL, VSAM, COBOL, File Aid, SPUFI, QMF, CICS.</w:t>
            </w:r>
          </w:p>
        </w:tc>
      </w:tr>
      <w:tr w:rsidR="00FB5AA5" w:rsidRPr="00AD7CA0" w:rsidTr="003C717B">
        <w:tc>
          <w:tcPr>
            <w:tcW w:w="2520" w:type="dxa"/>
          </w:tcPr>
          <w:p w:rsidR="00FB5AA5" w:rsidRPr="00AD7CA0" w:rsidRDefault="00FB5AA5" w:rsidP="003C717B">
            <w:pPr>
              <w:jc w:val="both"/>
              <w:rPr>
                <w:rFonts w:asciiTheme="minorHAnsi" w:hAnsiTheme="minorHAnsi"/>
                <w:b/>
                <w:sz w:val="22"/>
                <w:szCs w:val="22"/>
              </w:rPr>
            </w:pPr>
            <w:r w:rsidRPr="00AD7CA0">
              <w:rPr>
                <w:rFonts w:asciiTheme="minorHAnsi" w:hAnsiTheme="minorHAnsi"/>
                <w:b/>
                <w:sz w:val="22"/>
                <w:szCs w:val="22"/>
              </w:rPr>
              <w:t xml:space="preserve">Testing Tools </w:t>
            </w:r>
          </w:p>
        </w:tc>
        <w:tc>
          <w:tcPr>
            <w:tcW w:w="6660" w:type="dxa"/>
          </w:tcPr>
          <w:p w:rsidR="00FB5AA5" w:rsidRPr="00AD7CA0" w:rsidRDefault="00FB5AA5" w:rsidP="003C717B">
            <w:pPr>
              <w:jc w:val="both"/>
              <w:rPr>
                <w:rFonts w:asciiTheme="minorHAnsi" w:hAnsiTheme="minorHAnsi"/>
                <w:sz w:val="22"/>
                <w:szCs w:val="22"/>
              </w:rPr>
            </w:pPr>
            <w:r w:rsidRPr="00AD7CA0">
              <w:rPr>
                <w:rFonts w:asciiTheme="minorHAnsi" w:hAnsiTheme="minorHAnsi"/>
                <w:sz w:val="22"/>
                <w:szCs w:val="22"/>
              </w:rPr>
              <w:t>Quick Test Professional (QTP), Quality Center (QC), Clear Quest.</w:t>
            </w:r>
          </w:p>
        </w:tc>
      </w:tr>
    </w:tbl>
    <w:p w:rsidR="00FB5AA5" w:rsidRPr="00AD7CA0" w:rsidRDefault="00FB5AA5" w:rsidP="00B5694B">
      <w:pPr>
        <w:rPr>
          <w:rFonts w:asciiTheme="minorHAnsi" w:hAnsiTheme="minorHAnsi"/>
          <w:b/>
          <w:sz w:val="22"/>
          <w:szCs w:val="22"/>
          <w:u w:val="single"/>
        </w:rPr>
      </w:pPr>
    </w:p>
    <w:p w:rsidR="00E5757D" w:rsidRDefault="00E5757D" w:rsidP="00B5694B">
      <w:pPr>
        <w:jc w:val="both"/>
        <w:rPr>
          <w:rFonts w:asciiTheme="minorHAnsi" w:hAnsiTheme="minorHAnsi"/>
          <w:b/>
          <w:sz w:val="22"/>
          <w:szCs w:val="22"/>
          <w:u w:val="single"/>
        </w:rPr>
      </w:pPr>
      <w:r w:rsidRPr="00AD7CA0">
        <w:rPr>
          <w:rFonts w:asciiTheme="minorHAnsi" w:hAnsiTheme="minorHAnsi"/>
          <w:b/>
          <w:sz w:val="22"/>
          <w:szCs w:val="22"/>
          <w:u w:val="single"/>
        </w:rPr>
        <w:t>PROFESSIONAL</w:t>
      </w:r>
      <w:r w:rsidR="00AD7CA0">
        <w:rPr>
          <w:rFonts w:asciiTheme="minorHAnsi" w:hAnsiTheme="minorHAnsi"/>
          <w:b/>
          <w:sz w:val="22"/>
          <w:szCs w:val="22"/>
          <w:u w:val="single"/>
        </w:rPr>
        <w:t xml:space="preserve"> WORK</w:t>
      </w:r>
      <w:bookmarkStart w:id="0" w:name="_GoBack"/>
      <w:bookmarkEnd w:id="0"/>
      <w:r w:rsidRPr="00AD7CA0">
        <w:rPr>
          <w:rFonts w:asciiTheme="minorHAnsi" w:hAnsiTheme="minorHAnsi"/>
          <w:b/>
          <w:sz w:val="22"/>
          <w:szCs w:val="22"/>
          <w:u w:val="single"/>
        </w:rPr>
        <w:t xml:space="preserve"> EXPERIENCE</w:t>
      </w:r>
    </w:p>
    <w:p w:rsidR="00010256" w:rsidRDefault="00010256" w:rsidP="00B5694B">
      <w:pPr>
        <w:jc w:val="both"/>
        <w:rPr>
          <w:rFonts w:asciiTheme="minorHAnsi" w:hAnsiTheme="minorHAnsi"/>
          <w:b/>
          <w:sz w:val="22"/>
          <w:szCs w:val="22"/>
          <w:u w:val="single"/>
        </w:rPr>
      </w:pPr>
    </w:p>
    <w:p w:rsidR="00010256" w:rsidRPr="00AD7CA0" w:rsidRDefault="00010256" w:rsidP="00010256">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Client    : </w:t>
      </w:r>
      <w:r>
        <w:rPr>
          <w:rFonts w:asciiTheme="minorHAnsi" w:hAnsiTheme="minorHAnsi"/>
          <w:b/>
          <w:color w:val="000000"/>
          <w:sz w:val="22"/>
          <w:szCs w:val="22"/>
        </w:rPr>
        <w:t>Fossil</w:t>
      </w:r>
      <w:r w:rsidR="00FB27BD">
        <w:rPr>
          <w:rFonts w:asciiTheme="minorHAnsi" w:hAnsiTheme="minorHAnsi"/>
          <w:b/>
          <w:color w:val="000000"/>
          <w:sz w:val="22"/>
          <w:szCs w:val="22"/>
        </w:rPr>
        <w:t xml:space="preserve"> Group</w:t>
      </w:r>
      <w:r>
        <w:rPr>
          <w:rFonts w:asciiTheme="minorHAnsi" w:hAnsiTheme="minorHAnsi"/>
          <w:b/>
          <w:color w:val="000000"/>
          <w:sz w:val="22"/>
          <w:szCs w:val="22"/>
        </w:rPr>
        <w:t xml:space="preserve">, Richardson, TX                                                                   </w:t>
      </w:r>
      <w:r w:rsidR="0068370F">
        <w:rPr>
          <w:rFonts w:asciiTheme="minorHAnsi" w:hAnsiTheme="minorHAnsi"/>
          <w:b/>
          <w:color w:val="000000"/>
          <w:sz w:val="22"/>
          <w:szCs w:val="22"/>
        </w:rPr>
        <w:t>June</w:t>
      </w:r>
      <w:r>
        <w:rPr>
          <w:rFonts w:asciiTheme="minorHAnsi" w:hAnsiTheme="minorHAnsi"/>
          <w:b/>
          <w:color w:val="000000"/>
          <w:sz w:val="22"/>
          <w:szCs w:val="22"/>
        </w:rPr>
        <w:t xml:space="preserve"> 2014 - Till date</w:t>
      </w:r>
    </w:p>
    <w:p w:rsidR="00010256" w:rsidRDefault="00010256" w:rsidP="00010256">
      <w:pPr>
        <w:tabs>
          <w:tab w:val="num" w:pos="815"/>
        </w:tabs>
        <w:jc w:val="both"/>
        <w:rPr>
          <w:rFonts w:asciiTheme="minorHAnsi" w:hAnsiTheme="minorHAnsi"/>
          <w:b/>
          <w:bCs/>
          <w:color w:val="000000"/>
          <w:sz w:val="22"/>
          <w:szCs w:val="22"/>
        </w:rPr>
      </w:pPr>
      <w:r w:rsidRPr="00AD7CA0">
        <w:rPr>
          <w:rFonts w:asciiTheme="minorHAnsi" w:hAnsiTheme="minorHAnsi"/>
          <w:b/>
          <w:color w:val="000000"/>
          <w:sz w:val="22"/>
          <w:szCs w:val="22"/>
        </w:rPr>
        <w:t xml:space="preserve">Role       : </w:t>
      </w:r>
      <w:r w:rsidRPr="00AD7CA0">
        <w:rPr>
          <w:rFonts w:asciiTheme="minorHAnsi" w:hAnsiTheme="minorHAnsi"/>
          <w:b/>
          <w:bCs/>
          <w:color w:val="000000"/>
          <w:sz w:val="22"/>
          <w:szCs w:val="22"/>
        </w:rPr>
        <w:t>BI / BOBJ Developer</w:t>
      </w:r>
    </w:p>
    <w:p w:rsidR="00010256" w:rsidRPr="00AD7CA0" w:rsidRDefault="00010256" w:rsidP="00010256">
      <w:pPr>
        <w:tabs>
          <w:tab w:val="num" w:pos="815"/>
        </w:tabs>
        <w:jc w:val="both"/>
        <w:rPr>
          <w:rFonts w:asciiTheme="minorHAnsi" w:hAnsiTheme="minorHAnsi"/>
          <w:b/>
          <w:color w:val="000000"/>
          <w:sz w:val="22"/>
          <w:szCs w:val="22"/>
        </w:rPr>
      </w:pPr>
    </w:p>
    <w:p w:rsidR="00F83DFC" w:rsidRDefault="00010256" w:rsidP="00FB27BD">
      <w:pPr>
        <w:tabs>
          <w:tab w:val="num" w:pos="815"/>
        </w:tabs>
        <w:jc w:val="both"/>
        <w:rPr>
          <w:rFonts w:asciiTheme="minorHAnsi" w:hAnsiTheme="minorHAnsi"/>
          <w:b/>
          <w:bCs/>
          <w:sz w:val="22"/>
          <w:szCs w:val="22"/>
          <w:u w:val="single"/>
          <w:lang w:val="en-GB"/>
        </w:rPr>
      </w:pPr>
      <w:r w:rsidRPr="00AD7CA0">
        <w:rPr>
          <w:rFonts w:asciiTheme="minorHAnsi" w:hAnsiTheme="minorHAnsi"/>
          <w:b/>
          <w:color w:val="000000"/>
          <w:sz w:val="22"/>
          <w:szCs w:val="22"/>
        </w:rPr>
        <w:t>Project</w:t>
      </w:r>
      <w:r>
        <w:rPr>
          <w:rFonts w:asciiTheme="minorHAnsi" w:hAnsiTheme="minorHAnsi"/>
          <w:b/>
          <w:color w:val="000000"/>
          <w:sz w:val="22"/>
          <w:szCs w:val="22"/>
        </w:rPr>
        <w:t>:</w:t>
      </w:r>
      <w:r w:rsidRPr="00AD7CA0">
        <w:rPr>
          <w:rFonts w:asciiTheme="minorHAnsi" w:hAnsiTheme="minorHAnsi"/>
          <w:b/>
          <w:color w:val="000000"/>
          <w:sz w:val="22"/>
          <w:szCs w:val="22"/>
        </w:rPr>
        <w:t xml:space="preserve"> </w:t>
      </w:r>
      <w:r>
        <w:rPr>
          <w:rFonts w:asciiTheme="minorHAnsi" w:hAnsiTheme="minorHAnsi"/>
          <w:b/>
          <w:color w:val="000000"/>
          <w:sz w:val="22"/>
          <w:szCs w:val="22"/>
        </w:rPr>
        <w:t>Profit and Loss Standardization Project</w:t>
      </w:r>
      <w:r w:rsidRPr="00AD7CA0">
        <w:rPr>
          <w:rFonts w:asciiTheme="minorHAnsi" w:hAnsiTheme="minorHAnsi"/>
          <w:b/>
          <w:color w:val="000000"/>
          <w:sz w:val="22"/>
          <w:szCs w:val="22"/>
        </w:rPr>
        <w:t xml:space="preserve"> </w:t>
      </w:r>
      <w:r>
        <w:rPr>
          <w:rFonts w:asciiTheme="minorHAnsi" w:hAnsiTheme="minorHAnsi"/>
          <w:b/>
          <w:color w:val="000000"/>
          <w:sz w:val="22"/>
          <w:szCs w:val="22"/>
        </w:rPr>
        <w:t>with BW and Integrated Planning</w:t>
      </w:r>
    </w:p>
    <w:p w:rsidR="00F83DFC" w:rsidRPr="00AD7CA0" w:rsidRDefault="00F83DFC" w:rsidP="00F83DFC">
      <w:pPr>
        <w:keepNext/>
        <w:tabs>
          <w:tab w:val="left" w:pos="0"/>
          <w:tab w:val="right" w:pos="8640"/>
        </w:tabs>
        <w:suppressAutoHyphens/>
        <w:jc w:val="both"/>
        <w:rPr>
          <w:rFonts w:asciiTheme="minorHAnsi" w:hAnsiTheme="minorHAnsi"/>
          <w:bCs/>
          <w:sz w:val="22"/>
          <w:szCs w:val="22"/>
        </w:rPr>
      </w:pPr>
      <w:r w:rsidRPr="00AD7CA0">
        <w:rPr>
          <w:rFonts w:asciiTheme="minorHAnsi" w:hAnsiTheme="minorHAnsi"/>
          <w:b/>
          <w:bCs/>
          <w:sz w:val="22"/>
          <w:szCs w:val="22"/>
          <w:u w:val="single"/>
          <w:lang w:val="en-GB"/>
        </w:rPr>
        <w:t>Brief Description:</w:t>
      </w:r>
    </w:p>
    <w:p w:rsidR="00F83DFC" w:rsidRPr="00F83DFC" w:rsidRDefault="00F83DFC" w:rsidP="00F83DFC">
      <w:pPr>
        <w:tabs>
          <w:tab w:val="num" w:pos="815"/>
        </w:tabs>
        <w:jc w:val="both"/>
        <w:rPr>
          <w:rFonts w:asciiTheme="minorHAnsi" w:hAnsiTheme="minorHAnsi"/>
          <w:bCs/>
          <w:sz w:val="22"/>
          <w:szCs w:val="22"/>
        </w:rPr>
      </w:pPr>
      <w:r>
        <w:rPr>
          <w:rFonts w:asciiTheme="minorHAnsi" w:hAnsiTheme="minorHAnsi"/>
          <w:bCs/>
          <w:sz w:val="22"/>
          <w:szCs w:val="22"/>
        </w:rPr>
        <w:t>Fossil</w:t>
      </w:r>
      <w:r w:rsidR="00FB27BD">
        <w:rPr>
          <w:rFonts w:asciiTheme="minorHAnsi" w:hAnsiTheme="minorHAnsi"/>
          <w:bCs/>
          <w:sz w:val="22"/>
          <w:szCs w:val="22"/>
        </w:rPr>
        <w:t xml:space="preserve"> Group</w:t>
      </w:r>
      <w:r>
        <w:rPr>
          <w:rFonts w:asciiTheme="minorHAnsi" w:hAnsiTheme="minorHAnsi"/>
          <w:bCs/>
          <w:sz w:val="22"/>
          <w:szCs w:val="22"/>
        </w:rPr>
        <w:t xml:space="preserve">, </w:t>
      </w:r>
      <w:r w:rsidRPr="00F83DFC">
        <w:rPr>
          <w:rFonts w:asciiTheme="minorHAnsi" w:hAnsiTheme="minorHAnsi"/>
          <w:bCs/>
          <w:sz w:val="22"/>
          <w:szCs w:val="22"/>
        </w:rPr>
        <w:t xml:space="preserve">which is an American designer and manufacturer, </w:t>
      </w:r>
      <w:r>
        <w:rPr>
          <w:rFonts w:asciiTheme="minorHAnsi" w:hAnsiTheme="minorHAnsi"/>
          <w:bCs/>
          <w:sz w:val="22"/>
          <w:szCs w:val="22"/>
        </w:rPr>
        <w:t xml:space="preserve">in </w:t>
      </w:r>
      <w:r w:rsidRPr="00F83DFC">
        <w:rPr>
          <w:rFonts w:asciiTheme="minorHAnsi" w:hAnsiTheme="minorHAnsi"/>
          <w:bCs/>
          <w:sz w:val="22"/>
          <w:szCs w:val="22"/>
        </w:rPr>
        <w:t>clothing &amp; accessories, watches &amp; jewelry with ten major Brands</w:t>
      </w:r>
      <w:r>
        <w:rPr>
          <w:rFonts w:asciiTheme="minorHAnsi" w:hAnsiTheme="minorHAnsi"/>
          <w:bCs/>
          <w:sz w:val="22"/>
          <w:szCs w:val="22"/>
        </w:rPr>
        <w:t xml:space="preserve">, </w:t>
      </w:r>
      <w:r w:rsidR="00466D96">
        <w:rPr>
          <w:rFonts w:asciiTheme="minorHAnsi" w:hAnsiTheme="minorHAnsi"/>
          <w:bCs/>
          <w:sz w:val="22"/>
          <w:szCs w:val="22"/>
        </w:rPr>
        <w:t xml:space="preserve">is a </w:t>
      </w:r>
      <w:r>
        <w:rPr>
          <w:rFonts w:asciiTheme="minorHAnsi" w:hAnsiTheme="minorHAnsi"/>
          <w:bCs/>
          <w:sz w:val="22"/>
          <w:szCs w:val="22"/>
        </w:rPr>
        <w:t>multi-national client located in APAC, EMEA and AMERICAS.</w:t>
      </w:r>
    </w:p>
    <w:p w:rsidR="00F83DFC" w:rsidRDefault="00F83DFC" w:rsidP="0051201A">
      <w:pPr>
        <w:jc w:val="both"/>
        <w:rPr>
          <w:rFonts w:asciiTheme="minorHAnsi" w:hAnsiTheme="minorHAnsi"/>
          <w:b/>
          <w:bCs/>
          <w:sz w:val="22"/>
          <w:szCs w:val="22"/>
          <w:u w:val="single"/>
        </w:rPr>
      </w:pPr>
    </w:p>
    <w:p w:rsidR="0051201A" w:rsidRPr="00AD7CA0" w:rsidRDefault="0051201A" w:rsidP="0051201A">
      <w:pPr>
        <w:jc w:val="both"/>
        <w:rPr>
          <w:rFonts w:asciiTheme="minorHAnsi" w:hAnsiTheme="minorHAnsi"/>
          <w:b/>
          <w:bCs/>
          <w:sz w:val="22"/>
          <w:szCs w:val="22"/>
        </w:rPr>
      </w:pPr>
      <w:r>
        <w:rPr>
          <w:rFonts w:asciiTheme="minorHAnsi" w:hAnsiTheme="minorHAnsi"/>
          <w:b/>
          <w:bCs/>
          <w:sz w:val="22"/>
          <w:szCs w:val="22"/>
          <w:u w:val="single"/>
        </w:rPr>
        <w:t>Responsibilities as a BW</w:t>
      </w:r>
      <w:r w:rsidRPr="00AD7CA0">
        <w:rPr>
          <w:rFonts w:asciiTheme="minorHAnsi" w:hAnsiTheme="minorHAnsi"/>
          <w:b/>
          <w:bCs/>
          <w:sz w:val="22"/>
          <w:szCs w:val="22"/>
          <w:u w:val="single"/>
        </w:rPr>
        <w:t xml:space="preserve"> Developer</w:t>
      </w:r>
      <w:r w:rsidRPr="00AD7CA0">
        <w:rPr>
          <w:rFonts w:asciiTheme="minorHAnsi" w:hAnsiTheme="minorHAnsi"/>
          <w:b/>
          <w:bCs/>
          <w:sz w:val="22"/>
          <w:szCs w:val="22"/>
        </w:rPr>
        <w:t xml:space="preserve">: </w:t>
      </w:r>
    </w:p>
    <w:p w:rsidR="0051201A" w:rsidRDefault="00DF7AC9" w:rsidP="0051201A">
      <w:pPr>
        <w:numPr>
          <w:ilvl w:val="0"/>
          <w:numId w:val="3"/>
        </w:numPr>
        <w:tabs>
          <w:tab w:val="clear" w:pos="720"/>
        </w:tabs>
        <w:jc w:val="both"/>
        <w:rPr>
          <w:rFonts w:asciiTheme="minorHAnsi" w:hAnsiTheme="minorHAnsi"/>
          <w:color w:val="000000"/>
          <w:sz w:val="22"/>
          <w:szCs w:val="22"/>
        </w:rPr>
      </w:pPr>
      <w:r>
        <w:rPr>
          <w:rFonts w:asciiTheme="minorHAnsi" w:hAnsiTheme="minorHAnsi"/>
          <w:color w:val="000000"/>
          <w:sz w:val="22"/>
          <w:szCs w:val="22"/>
        </w:rPr>
        <w:t xml:space="preserve">Being part of BI wholesale Team, </w:t>
      </w:r>
      <w:r w:rsidR="0051201A">
        <w:rPr>
          <w:rFonts w:asciiTheme="minorHAnsi" w:hAnsiTheme="minorHAnsi"/>
          <w:color w:val="000000"/>
          <w:sz w:val="22"/>
          <w:szCs w:val="22"/>
        </w:rPr>
        <w:t xml:space="preserve">Responsible for the </w:t>
      </w:r>
      <w:r w:rsidR="0051201A" w:rsidRPr="00AD7CA0">
        <w:rPr>
          <w:rFonts w:asciiTheme="minorHAnsi" w:hAnsiTheme="minorHAnsi"/>
          <w:color w:val="000000"/>
          <w:sz w:val="22"/>
          <w:szCs w:val="22"/>
        </w:rPr>
        <w:t>development and extraction of data from ECC sour</w:t>
      </w:r>
      <w:r w:rsidR="0051201A">
        <w:rPr>
          <w:rFonts w:asciiTheme="minorHAnsi" w:hAnsiTheme="minorHAnsi"/>
          <w:color w:val="000000"/>
          <w:sz w:val="22"/>
          <w:szCs w:val="22"/>
        </w:rPr>
        <w:t>ce system into BI from Finance COPA Data</w:t>
      </w:r>
      <w:r w:rsidR="0051201A" w:rsidRPr="00AD7CA0">
        <w:rPr>
          <w:rFonts w:asciiTheme="minorHAnsi" w:hAnsiTheme="minorHAnsi"/>
          <w:color w:val="000000"/>
          <w:sz w:val="22"/>
          <w:szCs w:val="22"/>
        </w:rPr>
        <w:t>.</w:t>
      </w:r>
      <w:r w:rsidR="0051201A">
        <w:rPr>
          <w:rFonts w:asciiTheme="minorHAnsi" w:hAnsiTheme="minorHAnsi"/>
          <w:color w:val="000000"/>
          <w:sz w:val="22"/>
          <w:szCs w:val="22"/>
        </w:rPr>
        <w:t xml:space="preserve"> Compare the data At GL and Profit Center Level, with the </w:t>
      </w:r>
      <w:r w:rsidR="00285702">
        <w:rPr>
          <w:rFonts w:asciiTheme="minorHAnsi" w:hAnsiTheme="minorHAnsi"/>
          <w:color w:val="000000"/>
          <w:sz w:val="22"/>
          <w:szCs w:val="22"/>
        </w:rPr>
        <w:t xml:space="preserve">Navision COPA Data </w:t>
      </w:r>
      <w:r w:rsidR="0051201A">
        <w:rPr>
          <w:rFonts w:asciiTheme="minorHAnsi" w:hAnsiTheme="minorHAnsi"/>
          <w:color w:val="000000"/>
          <w:sz w:val="22"/>
          <w:szCs w:val="22"/>
        </w:rPr>
        <w:t>extracted from Non Sap Navision System through XI Interface in the XML file, Coordinated with the XI team to add BW Proxy Changes.</w:t>
      </w:r>
    </w:p>
    <w:p w:rsidR="0051201A" w:rsidRDefault="0051201A" w:rsidP="0051201A">
      <w:pPr>
        <w:numPr>
          <w:ilvl w:val="0"/>
          <w:numId w:val="3"/>
        </w:numPr>
        <w:tabs>
          <w:tab w:val="clear" w:pos="720"/>
        </w:tabs>
        <w:jc w:val="both"/>
        <w:rPr>
          <w:rFonts w:asciiTheme="minorHAnsi" w:hAnsiTheme="minorHAnsi"/>
          <w:color w:val="000000"/>
          <w:sz w:val="22"/>
          <w:szCs w:val="22"/>
        </w:rPr>
      </w:pPr>
      <w:r>
        <w:rPr>
          <w:rFonts w:asciiTheme="minorHAnsi" w:hAnsiTheme="minorHAnsi"/>
          <w:color w:val="000000"/>
          <w:sz w:val="22"/>
          <w:szCs w:val="22"/>
        </w:rPr>
        <w:t>Coordinated with the Security team and Users to implement Authorization Security at Company Code, Global Region, Business Area, Planning Group, Sales Org level for respective roles.</w:t>
      </w:r>
    </w:p>
    <w:p w:rsidR="0051201A" w:rsidRDefault="00285702" w:rsidP="0051201A">
      <w:pPr>
        <w:numPr>
          <w:ilvl w:val="0"/>
          <w:numId w:val="3"/>
        </w:numPr>
        <w:tabs>
          <w:tab w:val="clear" w:pos="720"/>
        </w:tabs>
        <w:jc w:val="both"/>
        <w:rPr>
          <w:rFonts w:asciiTheme="minorHAnsi" w:hAnsiTheme="minorHAnsi"/>
          <w:color w:val="000000"/>
          <w:sz w:val="22"/>
          <w:szCs w:val="22"/>
        </w:rPr>
      </w:pPr>
      <w:r>
        <w:rPr>
          <w:rFonts w:asciiTheme="minorHAnsi" w:hAnsiTheme="minorHAnsi"/>
          <w:color w:val="000000"/>
          <w:sz w:val="22"/>
          <w:szCs w:val="22"/>
        </w:rPr>
        <w:t xml:space="preserve">Worked on enhancements and extracting Global Claims, Sales Incentives  data using </w:t>
      </w:r>
      <w:proofErr w:type="spellStart"/>
      <w:r>
        <w:rPr>
          <w:rFonts w:asciiTheme="minorHAnsi" w:hAnsiTheme="minorHAnsi"/>
          <w:color w:val="000000"/>
          <w:sz w:val="22"/>
          <w:szCs w:val="22"/>
        </w:rPr>
        <w:t>Vistex</w:t>
      </w:r>
      <w:proofErr w:type="spellEnd"/>
      <w:r>
        <w:rPr>
          <w:rFonts w:asciiTheme="minorHAnsi" w:hAnsiTheme="minorHAnsi"/>
          <w:color w:val="000000"/>
          <w:sz w:val="22"/>
          <w:szCs w:val="22"/>
        </w:rPr>
        <w:t xml:space="preserve"> Data Sources like - /IRM/LIS_RM_GCRITM and /IRM/LIS_RM_IPSIITM</w:t>
      </w:r>
    </w:p>
    <w:p w:rsidR="00285702" w:rsidRPr="00AD7CA0" w:rsidRDefault="00285702" w:rsidP="0051201A">
      <w:pPr>
        <w:numPr>
          <w:ilvl w:val="0"/>
          <w:numId w:val="3"/>
        </w:numPr>
        <w:tabs>
          <w:tab w:val="clear" w:pos="720"/>
        </w:tabs>
        <w:jc w:val="both"/>
        <w:rPr>
          <w:rFonts w:asciiTheme="minorHAnsi" w:hAnsiTheme="minorHAnsi"/>
          <w:color w:val="000000"/>
          <w:sz w:val="22"/>
          <w:szCs w:val="22"/>
        </w:rPr>
      </w:pPr>
      <w:r>
        <w:rPr>
          <w:rFonts w:asciiTheme="minorHAnsi" w:hAnsiTheme="minorHAnsi"/>
          <w:color w:val="000000"/>
          <w:sz w:val="22"/>
          <w:szCs w:val="22"/>
        </w:rPr>
        <w:t>Worked on Creating Brand report, Operational report using Cell referencing, Calculated, restricted Key figures and broadcasted the reports to specific user list.</w:t>
      </w:r>
    </w:p>
    <w:p w:rsidR="00B7393E" w:rsidRDefault="00B7393E" w:rsidP="00B5694B">
      <w:pPr>
        <w:jc w:val="both"/>
        <w:rPr>
          <w:rFonts w:asciiTheme="minorHAnsi" w:hAnsiTheme="minorHAnsi"/>
          <w:b/>
          <w:sz w:val="22"/>
          <w:szCs w:val="22"/>
          <w:u w:val="single"/>
        </w:rPr>
      </w:pPr>
    </w:p>
    <w:p w:rsidR="00D57E16" w:rsidRDefault="00D57E16" w:rsidP="007F6856">
      <w:pPr>
        <w:tabs>
          <w:tab w:val="num" w:pos="815"/>
        </w:tabs>
        <w:jc w:val="both"/>
        <w:rPr>
          <w:rFonts w:asciiTheme="minorHAnsi" w:hAnsiTheme="minorHAnsi"/>
          <w:b/>
          <w:color w:val="000000"/>
          <w:sz w:val="22"/>
          <w:szCs w:val="22"/>
        </w:rPr>
      </w:pPr>
    </w:p>
    <w:p w:rsidR="007F6856" w:rsidRPr="00AD7CA0" w:rsidRDefault="007F6856" w:rsidP="007F6856">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Client    : </w:t>
      </w:r>
      <w:proofErr w:type="spellStart"/>
      <w:r w:rsidRPr="00AD7CA0">
        <w:rPr>
          <w:rFonts w:asciiTheme="minorHAnsi" w:hAnsiTheme="minorHAnsi"/>
          <w:b/>
          <w:color w:val="000000"/>
          <w:sz w:val="22"/>
          <w:szCs w:val="22"/>
        </w:rPr>
        <w:t>San</w:t>
      </w:r>
      <w:r w:rsidR="00BB28CD" w:rsidRPr="00AD7CA0">
        <w:rPr>
          <w:rFonts w:asciiTheme="minorHAnsi" w:hAnsiTheme="minorHAnsi"/>
          <w:b/>
          <w:color w:val="000000"/>
          <w:sz w:val="22"/>
          <w:szCs w:val="22"/>
        </w:rPr>
        <w:t>Diego</w:t>
      </w:r>
      <w:proofErr w:type="spellEnd"/>
      <w:r w:rsidR="00BB28CD" w:rsidRPr="00AD7CA0">
        <w:rPr>
          <w:rFonts w:asciiTheme="minorHAnsi" w:hAnsiTheme="minorHAnsi"/>
          <w:b/>
          <w:color w:val="000000"/>
          <w:sz w:val="22"/>
          <w:szCs w:val="22"/>
        </w:rPr>
        <w:t xml:space="preserve"> Gas and Electricity (</w:t>
      </w:r>
      <w:r w:rsidR="008A5F2C" w:rsidRPr="00AD7CA0">
        <w:rPr>
          <w:rFonts w:asciiTheme="minorHAnsi" w:hAnsiTheme="minorHAnsi"/>
          <w:b/>
          <w:color w:val="000000"/>
          <w:sz w:val="22"/>
          <w:szCs w:val="22"/>
        </w:rPr>
        <w:t>Utility</w:t>
      </w:r>
      <w:r w:rsidR="00BB28CD" w:rsidRPr="00AD7CA0">
        <w:rPr>
          <w:rFonts w:asciiTheme="minorHAnsi" w:hAnsiTheme="minorHAnsi"/>
          <w:b/>
          <w:color w:val="000000"/>
          <w:sz w:val="22"/>
          <w:szCs w:val="22"/>
        </w:rPr>
        <w:t>)</w:t>
      </w:r>
      <w:r w:rsidRPr="00AD7CA0">
        <w:rPr>
          <w:rFonts w:asciiTheme="minorHAnsi" w:hAnsiTheme="minorHAnsi"/>
          <w:b/>
          <w:color w:val="000000"/>
          <w:sz w:val="22"/>
          <w:szCs w:val="22"/>
        </w:rPr>
        <w:t xml:space="preserve"> </w:t>
      </w:r>
      <w:r w:rsidR="00BB28CD" w:rsidRPr="00AD7CA0">
        <w:rPr>
          <w:rFonts w:asciiTheme="minorHAnsi" w:hAnsiTheme="minorHAnsi"/>
          <w:b/>
          <w:color w:val="000000"/>
          <w:sz w:val="22"/>
          <w:szCs w:val="22"/>
        </w:rPr>
        <w:t xml:space="preserve">                           </w:t>
      </w:r>
      <w:r w:rsidR="0034319E" w:rsidRPr="00AD7CA0">
        <w:rPr>
          <w:rFonts w:asciiTheme="minorHAnsi" w:hAnsiTheme="minorHAnsi"/>
          <w:b/>
          <w:color w:val="000000"/>
          <w:sz w:val="22"/>
          <w:szCs w:val="22"/>
        </w:rPr>
        <w:t xml:space="preserve">              </w:t>
      </w:r>
      <w:r w:rsidR="00B7393E">
        <w:rPr>
          <w:rFonts w:asciiTheme="minorHAnsi" w:hAnsiTheme="minorHAnsi"/>
          <w:b/>
          <w:color w:val="000000"/>
          <w:sz w:val="22"/>
          <w:szCs w:val="22"/>
        </w:rPr>
        <w:t xml:space="preserve">         </w:t>
      </w:r>
      <w:r w:rsidRPr="00AD7CA0">
        <w:rPr>
          <w:rFonts w:asciiTheme="minorHAnsi" w:hAnsiTheme="minorHAnsi"/>
          <w:b/>
          <w:color w:val="000000"/>
          <w:sz w:val="22"/>
          <w:szCs w:val="22"/>
        </w:rPr>
        <w:t xml:space="preserve">Mar 2013 – </w:t>
      </w:r>
      <w:r w:rsidR="00B7393E">
        <w:rPr>
          <w:rFonts w:asciiTheme="minorHAnsi" w:hAnsiTheme="minorHAnsi"/>
          <w:b/>
          <w:color w:val="000000"/>
          <w:sz w:val="22"/>
          <w:szCs w:val="22"/>
        </w:rPr>
        <w:t>Apr 2014</w:t>
      </w:r>
    </w:p>
    <w:p w:rsidR="007F6856" w:rsidRDefault="0034319E" w:rsidP="007F6856">
      <w:pPr>
        <w:tabs>
          <w:tab w:val="num" w:pos="815"/>
        </w:tabs>
        <w:jc w:val="both"/>
        <w:rPr>
          <w:rFonts w:asciiTheme="minorHAnsi" w:hAnsiTheme="minorHAnsi"/>
          <w:b/>
          <w:bCs/>
          <w:color w:val="000000"/>
          <w:sz w:val="22"/>
          <w:szCs w:val="22"/>
        </w:rPr>
      </w:pPr>
      <w:r w:rsidRPr="00AD7CA0">
        <w:rPr>
          <w:rFonts w:asciiTheme="minorHAnsi" w:hAnsiTheme="minorHAnsi"/>
          <w:b/>
          <w:color w:val="000000"/>
          <w:sz w:val="22"/>
          <w:szCs w:val="22"/>
        </w:rPr>
        <w:t xml:space="preserve">Role       </w:t>
      </w:r>
      <w:r w:rsidR="007F6856" w:rsidRPr="00AD7CA0">
        <w:rPr>
          <w:rFonts w:asciiTheme="minorHAnsi" w:hAnsiTheme="minorHAnsi"/>
          <w:b/>
          <w:color w:val="000000"/>
          <w:sz w:val="22"/>
          <w:szCs w:val="22"/>
        </w:rPr>
        <w:t xml:space="preserve">: </w:t>
      </w:r>
      <w:r w:rsidR="007F6856" w:rsidRPr="00AD7CA0">
        <w:rPr>
          <w:rFonts w:asciiTheme="minorHAnsi" w:hAnsiTheme="minorHAnsi"/>
          <w:b/>
          <w:bCs/>
          <w:color w:val="000000"/>
          <w:sz w:val="22"/>
          <w:szCs w:val="22"/>
        </w:rPr>
        <w:t>BI / BOBJ Developer</w:t>
      </w:r>
    </w:p>
    <w:p w:rsidR="00AD7CA0" w:rsidRPr="00AD7CA0" w:rsidRDefault="00AD7CA0" w:rsidP="007F6856">
      <w:pPr>
        <w:tabs>
          <w:tab w:val="num" w:pos="815"/>
        </w:tabs>
        <w:jc w:val="both"/>
        <w:rPr>
          <w:rFonts w:asciiTheme="minorHAnsi" w:hAnsiTheme="minorHAnsi"/>
          <w:b/>
          <w:color w:val="000000"/>
          <w:sz w:val="22"/>
          <w:szCs w:val="22"/>
        </w:rPr>
      </w:pPr>
    </w:p>
    <w:p w:rsidR="007F6856" w:rsidRPr="00AD7CA0" w:rsidRDefault="007F6856" w:rsidP="008A5F2C">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Project</w:t>
      </w:r>
      <w:r w:rsidR="00AD7CA0">
        <w:rPr>
          <w:rFonts w:asciiTheme="minorHAnsi" w:hAnsiTheme="minorHAnsi"/>
          <w:b/>
          <w:color w:val="000000"/>
          <w:sz w:val="22"/>
          <w:szCs w:val="22"/>
        </w:rPr>
        <w:t>:</w:t>
      </w:r>
      <w:r w:rsidRPr="00AD7CA0">
        <w:rPr>
          <w:rFonts w:asciiTheme="minorHAnsi" w:hAnsiTheme="minorHAnsi"/>
          <w:b/>
          <w:color w:val="000000"/>
          <w:sz w:val="22"/>
          <w:szCs w:val="22"/>
        </w:rPr>
        <w:t xml:space="preserve"> IT Capital R</w:t>
      </w:r>
      <w:r w:rsidR="001D0F18" w:rsidRPr="00AD7CA0">
        <w:rPr>
          <w:rFonts w:asciiTheme="minorHAnsi" w:hAnsiTheme="minorHAnsi"/>
          <w:b/>
          <w:color w:val="000000"/>
          <w:sz w:val="22"/>
          <w:szCs w:val="22"/>
        </w:rPr>
        <w:t xml:space="preserve">eporting with Front End – BI </w:t>
      </w:r>
      <w:r w:rsidRPr="00AD7CA0">
        <w:rPr>
          <w:rFonts w:asciiTheme="minorHAnsi" w:hAnsiTheme="minorHAnsi"/>
          <w:b/>
          <w:color w:val="000000"/>
          <w:sz w:val="22"/>
          <w:szCs w:val="22"/>
        </w:rPr>
        <w:t xml:space="preserve">Integrated Planning </w:t>
      </w:r>
      <w:r w:rsidR="001D0F18" w:rsidRPr="00AD7CA0">
        <w:rPr>
          <w:rFonts w:asciiTheme="minorHAnsi" w:hAnsiTheme="minorHAnsi"/>
          <w:b/>
          <w:color w:val="000000"/>
          <w:sz w:val="22"/>
          <w:szCs w:val="22"/>
        </w:rPr>
        <w:t>with Portal,</w:t>
      </w:r>
      <w:r w:rsidRPr="00AD7CA0">
        <w:rPr>
          <w:rFonts w:asciiTheme="minorHAnsi" w:hAnsiTheme="minorHAnsi"/>
          <w:b/>
          <w:color w:val="000000"/>
          <w:sz w:val="22"/>
          <w:szCs w:val="22"/>
        </w:rPr>
        <w:t xml:space="preserve"> BO</w:t>
      </w:r>
      <w:r w:rsidR="008A5F2C" w:rsidRPr="00AD7CA0">
        <w:rPr>
          <w:rFonts w:asciiTheme="minorHAnsi" w:hAnsiTheme="minorHAnsi"/>
          <w:b/>
          <w:color w:val="000000"/>
          <w:sz w:val="22"/>
          <w:szCs w:val="22"/>
        </w:rPr>
        <w:t xml:space="preserve"> </w:t>
      </w:r>
      <w:r w:rsidRPr="00AD7CA0">
        <w:rPr>
          <w:rFonts w:asciiTheme="minorHAnsi" w:hAnsiTheme="minorHAnsi"/>
          <w:b/>
          <w:color w:val="000000"/>
          <w:sz w:val="22"/>
          <w:szCs w:val="22"/>
        </w:rPr>
        <w:t>4.0</w:t>
      </w:r>
      <w:r w:rsidR="001D0F18" w:rsidRPr="00AD7CA0">
        <w:rPr>
          <w:rFonts w:asciiTheme="minorHAnsi" w:hAnsiTheme="minorHAnsi"/>
          <w:b/>
          <w:color w:val="000000"/>
          <w:sz w:val="22"/>
          <w:szCs w:val="22"/>
        </w:rPr>
        <w:t xml:space="preserve"> and IT Capital </w:t>
      </w:r>
      <w:r w:rsidR="00F15FBF" w:rsidRPr="00AD7CA0">
        <w:rPr>
          <w:rFonts w:asciiTheme="minorHAnsi" w:hAnsiTheme="minorHAnsi"/>
          <w:b/>
          <w:color w:val="000000"/>
          <w:sz w:val="22"/>
          <w:szCs w:val="22"/>
        </w:rPr>
        <w:t>Dashboard</w:t>
      </w:r>
      <w:r w:rsidRPr="00AD7CA0">
        <w:rPr>
          <w:rFonts w:asciiTheme="minorHAnsi" w:hAnsiTheme="minorHAnsi"/>
          <w:b/>
          <w:color w:val="000000"/>
          <w:sz w:val="22"/>
          <w:szCs w:val="22"/>
        </w:rPr>
        <w:t xml:space="preserve">. </w:t>
      </w:r>
    </w:p>
    <w:p w:rsidR="007F6856" w:rsidRPr="00AD7CA0" w:rsidRDefault="007F6856" w:rsidP="007F6856">
      <w:pPr>
        <w:keepNext/>
        <w:tabs>
          <w:tab w:val="left" w:pos="0"/>
          <w:tab w:val="right" w:pos="8640"/>
        </w:tabs>
        <w:suppressAutoHyphens/>
        <w:jc w:val="both"/>
        <w:rPr>
          <w:rFonts w:asciiTheme="minorHAnsi" w:hAnsiTheme="minorHAnsi"/>
          <w:b/>
          <w:bCs/>
          <w:sz w:val="22"/>
          <w:szCs w:val="22"/>
          <w:u w:val="single"/>
          <w:lang w:val="en-GB"/>
        </w:rPr>
      </w:pPr>
    </w:p>
    <w:p w:rsidR="007F6856" w:rsidRPr="00AD7CA0" w:rsidRDefault="007F6856" w:rsidP="007F6856">
      <w:pPr>
        <w:keepNext/>
        <w:tabs>
          <w:tab w:val="left" w:pos="0"/>
          <w:tab w:val="right" w:pos="8640"/>
        </w:tabs>
        <w:suppressAutoHyphens/>
        <w:jc w:val="both"/>
        <w:rPr>
          <w:rFonts w:asciiTheme="minorHAnsi" w:hAnsiTheme="minorHAnsi"/>
          <w:bCs/>
          <w:sz w:val="22"/>
          <w:szCs w:val="22"/>
        </w:rPr>
      </w:pPr>
      <w:r w:rsidRPr="00AD7CA0">
        <w:rPr>
          <w:rFonts w:asciiTheme="minorHAnsi" w:hAnsiTheme="minorHAnsi"/>
          <w:b/>
          <w:bCs/>
          <w:sz w:val="22"/>
          <w:szCs w:val="22"/>
          <w:u w:val="single"/>
          <w:lang w:val="en-GB"/>
        </w:rPr>
        <w:t>Brief Description:</w:t>
      </w:r>
    </w:p>
    <w:p w:rsidR="007F6856" w:rsidRPr="00AD7CA0" w:rsidRDefault="007F6856" w:rsidP="007F6856">
      <w:pPr>
        <w:rPr>
          <w:rFonts w:asciiTheme="minorHAnsi" w:hAnsiTheme="minorHAnsi"/>
          <w:bCs/>
          <w:sz w:val="22"/>
          <w:szCs w:val="22"/>
        </w:rPr>
      </w:pPr>
      <w:r w:rsidRPr="00AD7CA0">
        <w:rPr>
          <w:rFonts w:asciiTheme="minorHAnsi" w:hAnsiTheme="minorHAnsi"/>
          <w:bCs/>
          <w:sz w:val="22"/>
          <w:szCs w:val="22"/>
        </w:rPr>
        <w:t>San Diego Gas &amp; Electricity (SDG&amp;E) is the utility that provides natural gas and electricity to San Diego County and Southern Orange County in the South Western California, United States. It is owned by Sempra Energy, a Fortune 500 energy services holding company that is based in San Diego.</w:t>
      </w:r>
    </w:p>
    <w:p w:rsidR="007F6856" w:rsidRPr="00AD7CA0" w:rsidRDefault="007F6856" w:rsidP="007F6856">
      <w:pPr>
        <w:rPr>
          <w:rFonts w:asciiTheme="minorHAnsi" w:hAnsiTheme="minorHAnsi"/>
          <w:sz w:val="22"/>
          <w:szCs w:val="22"/>
        </w:rPr>
      </w:pPr>
      <w:r w:rsidRPr="00AD7CA0">
        <w:rPr>
          <w:rFonts w:asciiTheme="minorHAnsi" w:hAnsiTheme="minorHAnsi"/>
          <w:bCs/>
          <w:sz w:val="22"/>
          <w:szCs w:val="22"/>
        </w:rPr>
        <w:t>The objective of the Project is to report on various BW attributes from Different Data models on SPP, SCG Customer Program, and IT Capital Dashboard. An example report would be to have the customer size with the associated rate, or a data request from the CPUC around how many small agricultural customers are on PSW”. The reporting solution shall be flexible enough to allow ‘mix &amp; matching’ of attributes for various reports.</w:t>
      </w:r>
    </w:p>
    <w:p w:rsidR="007F6856" w:rsidRPr="00AD7CA0" w:rsidRDefault="007F6856" w:rsidP="007F6856">
      <w:pPr>
        <w:keepNext/>
        <w:tabs>
          <w:tab w:val="left" w:pos="0"/>
          <w:tab w:val="right" w:pos="8640"/>
        </w:tabs>
        <w:suppressAutoHyphens/>
        <w:jc w:val="both"/>
        <w:rPr>
          <w:rFonts w:asciiTheme="minorHAnsi" w:hAnsiTheme="minorHAnsi"/>
          <w:bCs/>
          <w:sz w:val="22"/>
          <w:szCs w:val="22"/>
        </w:rPr>
      </w:pPr>
    </w:p>
    <w:p w:rsidR="004D4C62" w:rsidRPr="00AD7CA0" w:rsidRDefault="004D4C62" w:rsidP="004D4C62">
      <w:pPr>
        <w:jc w:val="both"/>
        <w:rPr>
          <w:rFonts w:asciiTheme="minorHAnsi" w:hAnsiTheme="minorHAnsi"/>
          <w:b/>
          <w:bCs/>
          <w:sz w:val="22"/>
          <w:szCs w:val="22"/>
        </w:rPr>
      </w:pPr>
      <w:r w:rsidRPr="00AD7CA0">
        <w:rPr>
          <w:rFonts w:asciiTheme="minorHAnsi" w:hAnsiTheme="minorHAnsi"/>
          <w:b/>
          <w:bCs/>
          <w:sz w:val="22"/>
          <w:szCs w:val="22"/>
          <w:u w:val="single"/>
        </w:rPr>
        <w:t>Responsibilities as a BI / BOBJ Developer</w:t>
      </w:r>
      <w:r w:rsidRPr="00AD7CA0">
        <w:rPr>
          <w:rFonts w:asciiTheme="minorHAnsi" w:hAnsiTheme="minorHAnsi"/>
          <w:b/>
          <w:bCs/>
          <w:sz w:val="22"/>
          <w:szCs w:val="22"/>
        </w:rPr>
        <w:t xml:space="preserve">: </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analyzing and designing the data flow from ECC 6.0 to BI 7.3 and responsible for the deployment solutions for Integrated Planning Reports, FI-AP, GL, HR Data Extraction, IT Capital Projects Budget Analysis Reports, Version Comparison Reports and IT Capital dashboard.</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Responsible for the design, development and extraction of data from ECC source system into BI from FIAP, GL </w:t>
      </w:r>
      <w:r w:rsidR="00830A6E" w:rsidRPr="00AD7CA0">
        <w:rPr>
          <w:rFonts w:asciiTheme="minorHAnsi" w:hAnsiTheme="minorHAnsi"/>
          <w:color w:val="000000"/>
          <w:sz w:val="22"/>
          <w:szCs w:val="22"/>
        </w:rPr>
        <w:t xml:space="preserve">tables COSS, COEP, AFPO, AUFK </w:t>
      </w:r>
      <w:r w:rsidRPr="00AD7CA0">
        <w:rPr>
          <w:rFonts w:asciiTheme="minorHAnsi" w:hAnsiTheme="minorHAnsi"/>
          <w:color w:val="000000"/>
          <w:sz w:val="22"/>
          <w:szCs w:val="22"/>
        </w:rPr>
        <w:t>using standard</w:t>
      </w:r>
      <w:r w:rsidR="00830A6E" w:rsidRPr="00AD7CA0">
        <w:rPr>
          <w:rFonts w:asciiTheme="minorHAnsi" w:hAnsiTheme="minorHAnsi"/>
          <w:color w:val="000000"/>
          <w:sz w:val="22"/>
          <w:szCs w:val="22"/>
        </w:rPr>
        <w:t>/Custom</w:t>
      </w:r>
      <w:r w:rsidRPr="00AD7CA0">
        <w:rPr>
          <w:rFonts w:asciiTheme="minorHAnsi" w:hAnsiTheme="minorHAnsi"/>
          <w:color w:val="000000"/>
          <w:sz w:val="22"/>
          <w:szCs w:val="22"/>
        </w:rPr>
        <w:t xml:space="preserve"> extraction methods.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sources</w:t>
      </w:r>
      <w:r w:rsidR="00560710" w:rsidRPr="00AD7CA0">
        <w:rPr>
          <w:rFonts w:asciiTheme="minorHAnsi" w:hAnsiTheme="minorHAnsi"/>
          <w:color w:val="000000"/>
          <w:sz w:val="22"/>
          <w:szCs w:val="22"/>
        </w:rPr>
        <w:t xml:space="preserve"> like 0FI_GL_4, 0FI_AP_4,</w:t>
      </w:r>
      <w:r w:rsidRPr="00AD7CA0">
        <w:rPr>
          <w:rFonts w:asciiTheme="minorHAnsi" w:hAnsiTheme="minorHAnsi"/>
          <w:color w:val="000000"/>
          <w:sz w:val="22"/>
          <w:szCs w:val="22"/>
        </w:rPr>
        <w:t>,</w:t>
      </w:r>
      <w:r w:rsidR="00830A6E" w:rsidRPr="00AD7CA0">
        <w:rPr>
          <w:rFonts w:asciiTheme="minorHAnsi" w:hAnsiTheme="minorHAnsi"/>
          <w:color w:val="000000"/>
          <w:sz w:val="22"/>
          <w:szCs w:val="22"/>
        </w:rPr>
        <w:t xml:space="preserve"> Created Function Module based </w:t>
      </w:r>
      <w:r w:rsidR="00560710" w:rsidRPr="00AD7CA0">
        <w:rPr>
          <w:rFonts w:asciiTheme="minorHAnsi" w:hAnsiTheme="minorHAnsi"/>
          <w:color w:val="000000"/>
          <w:sz w:val="22"/>
          <w:szCs w:val="22"/>
        </w:rPr>
        <w:t xml:space="preserve">custom </w:t>
      </w:r>
      <w:r w:rsidR="00830A6E" w:rsidRPr="00AD7CA0">
        <w:rPr>
          <w:rFonts w:asciiTheme="minorHAnsi" w:hAnsiTheme="minorHAnsi"/>
          <w:color w:val="000000"/>
          <w:sz w:val="22"/>
          <w:szCs w:val="22"/>
        </w:rPr>
        <w:t>Extractors,</w:t>
      </w:r>
      <w:r w:rsidR="00560710" w:rsidRPr="00AD7CA0">
        <w:rPr>
          <w:rFonts w:asciiTheme="minorHAnsi" w:hAnsiTheme="minorHAnsi"/>
          <w:color w:val="000000"/>
          <w:sz w:val="22"/>
          <w:szCs w:val="22"/>
        </w:rPr>
        <w:t xml:space="preserve"> Created Flat File Data Sources, C</w:t>
      </w:r>
      <w:r w:rsidRPr="00AD7CA0">
        <w:rPr>
          <w:rFonts w:asciiTheme="minorHAnsi" w:hAnsiTheme="minorHAnsi"/>
          <w:color w:val="000000"/>
          <w:sz w:val="22"/>
          <w:szCs w:val="22"/>
        </w:rPr>
        <w:t>ustomized start routines and end routines</w:t>
      </w:r>
      <w:r w:rsidR="00560710" w:rsidRPr="00AD7CA0">
        <w:rPr>
          <w:rFonts w:asciiTheme="minorHAnsi" w:hAnsiTheme="minorHAnsi"/>
          <w:color w:val="000000"/>
          <w:sz w:val="22"/>
          <w:szCs w:val="22"/>
        </w:rPr>
        <w:t>, and used user exits to populate data&amp; customized delta built up for the data sources</w:t>
      </w:r>
      <w:r w:rsidRPr="00AD7CA0">
        <w:rPr>
          <w:rFonts w:asciiTheme="minorHAnsi" w:hAnsiTheme="minorHAnsi"/>
          <w:color w:val="000000"/>
          <w:sz w:val="22"/>
          <w:szCs w:val="22"/>
        </w:rPr>
        <w:t>.</w:t>
      </w:r>
    </w:p>
    <w:p w:rsidR="004D4C62" w:rsidRPr="00AD7CA0" w:rsidRDefault="00560710"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C</w:t>
      </w:r>
      <w:r w:rsidR="004D4C62" w:rsidRPr="00AD7CA0">
        <w:rPr>
          <w:rFonts w:asciiTheme="minorHAnsi" w:hAnsiTheme="minorHAnsi"/>
          <w:color w:val="000000"/>
          <w:sz w:val="22"/>
          <w:szCs w:val="22"/>
        </w:rPr>
        <w:t>ustom Info</w:t>
      </w:r>
      <w:r w:rsidR="003233CE" w:rsidRPr="00AD7CA0">
        <w:rPr>
          <w:rFonts w:asciiTheme="minorHAnsi" w:hAnsiTheme="minorHAnsi"/>
          <w:color w:val="000000"/>
          <w:sz w:val="22"/>
          <w:szCs w:val="22"/>
        </w:rPr>
        <w:t xml:space="preserve"> </w:t>
      </w:r>
      <w:r w:rsidR="004D4C62" w:rsidRPr="00AD7CA0">
        <w:rPr>
          <w:rFonts w:asciiTheme="minorHAnsi" w:hAnsiTheme="minorHAnsi"/>
          <w:color w:val="000000"/>
          <w:sz w:val="22"/>
          <w:szCs w:val="22"/>
        </w:rPr>
        <w:t xml:space="preserve">Objects, DSO, </w:t>
      </w:r>
      <w:r w:rsidRPr="00AD7CA0">
        <w:rPr>
          <w:rFonts w:asciiTheme="minorHAnsi" w:hAnsiTheme="minorHAnsi"/>
          <w:color w:val="000000"/>
          <w:sz w:val="22"/>
          <w:szCs w:val="22"/>
        </w:rPr>
        <w:t xml:space="preserve">Standard and Real Time </w:t>
      </w:r>
      <w:r w:rsidR="004D4C62" w:rsidRPr="00AD7CA0">
        <w:rPr>
          <w:rFonts w:asciiTheme="minorHAnsi" w:hAnsiTheme="minorHAnsi"/>
          <w:color w:val="000000"/>
          <w:sz w:val="22"/>
          <w:szCs w:val="22"/>
        </w:rPr>
        <w:t>Info</w:t>
      </w:r>
      <w:r w:rsidR="003233CE" w:rsidRPr="00AD7CA0">
        <w:rPr>
          <w:rFonts w:asciiTheme="minorHAnsi" w:hAnsiTheme="minorHAnsi"/>
          <w:color w:val="000000"/>
          <w:sz w:val="22"/>
          <w:szCs w:val="22"/>
        </w:rPr>
        <w:t xml:space="preserve"> </w:t>
      </w:r>
      <w:r w:rsidR="004D4C62" w:rsidRPr="00AD7CA0">
        <w:rPr>
          <w:rFonts w:asciiTheme="minorHAnsi" w:hAnsiTheme="minorHAnsi"/>
          <w:color w:val="000000"/>
          <w:sz w:val="22"/>
          <w:szCs w:val="22"/>
        </w:rPr>
        <w:t>Cubes, Mu</w:t>
      </w:r>
      <w:r w:rsidRPr="00AD7CA0">
        <w:rPr>
          <w:rFonts w:asciiTheme="minorHAnsi" w:hAnsiTheme="minorHAnsi"/>
          <w:color w:val="000000"/>
          <w:sz w:val="22"/>
          <w:szCs w:val="22"/>
        </w:rPr>
        <w:t>lti</w:t>
      </w:r>
      <w:r w:rsidR="003233CE" w:rsidRPr="00AD7CA0">
        <w:rPr>
          <w:rFonts w:asciiTheme="minorHAnsi" w:hAnsiTheme="minorHAnsi"/>
          <w:color w:val="000000"/>
          <w:sz w:val="22"/>
          <w:szCs w:val="22"/>
        </w:rPr>
        <w:t xml:space="preserve"> </w:t>
      </w:r>
      <w:r w:rsidRPr="00AD7CA0">
        <w:rPr>
          <w:rFonts w:asciiTheme="minorHAnsi" w:hAnsiTheme="minorHAnsi"/>
          <w:color w:val="000000"/>
          <w:sz w:val="22"/>
          <w:szCs w:val="22"/>
        </w:rPr>
        <w:t>providers, Info</w:t>
      </w:r>
      <w:r w:rsidR="003233CE" w:rsidRPr="00AD7CA0">
        <w:rPr>
          <w:rFonts w:asciiTheme="minorHAnsi" w:hAnsiTheme="minorHAnsi"/>
          <w:color w:val="000000"/>
          <w:sz w:val="22"/>
          <w:szCs w:val="22"/>
        </w:rPr>
        <w:t xml:space="preserve"> </w:t>
      </w:r>
      <w:r w:rsidRPr="00AD7CA0">
        <w:rPr>
          <w:rFonts w:asciiTheme="minorHAnsi" w:hAnsiTheme="minorHAnsi"/>
          <w:color w:val="000000"/>
          <w:sz w:val="22"/>
          <w:szCs w:val="22"/>
        </w:rPr>
        <w:t>Packages,</w:t>
      </w:r>
      <w:r w:rsidR="004D4C62" w:rsidRPr="00AD7CA0">
        <w:rPr>
          <w:rFonts w:asciiTheme="minorHAnsi" w:hAnsiTheme="minorHAnsi"/>
          <w:color w:val="000000"/>
          <w:sz w:val="22"/>
          <w:szCs w:val="22"/>
        </w:rPr>
        <w:t xml:space="preserve"> DTP</w:t>
      </w:r>
      <w:r w:rsidRPr="00AD7CA0">
        <w:rPr>
          <w:rFonts w:asciiTheme="minorHAnsi" w:hAnsiTheme="minorHAnsi"/>
          <w:color w:val="000000"/>
          <w:sz w:val="22"/>
          <w:szCs w:val="22"/>
        </w:rPr>
        <w:t xml:space="preserve"> and APD for extracting data in to Flat files and in to Direct update DSO.</w:t>
      </w:r>
    </w:p>
    <w:p w:rsidR="003233CE" w:rsidRPr="00AD7CA0" w:rsidRDefault="003233CE"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lastRenderedPageBreak/>
        <w:t>Worked on Hierarchy changes to one of the Cost center, Cost Element Hierarchy.</w:t>
      </w:r>
    </w:p>
    <w:p w:rsidR="0007212C" w:rsidRPr="00AD7CA0" w:rsidRDefault="0007212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Custom T Codes </w:t>
      </w:r>
      <w:r w:rsidR="005566E0" w:rsidRPr="00AD7CA0">
        <w:rPr>
          <w:rFonts w:asciiTheme="minorHAnsi" w:hAnsiTheme="minorHAnsi"/>
          <w:color w:val="000000"/>
          <w:sz w:val="22"/>
          <w:szCs w:val="22"/>
        </w:rPr>
        <w:t>in SE93 and assign them to Authorization Groups in SE5</w:t>
      </w:r>
      <w:r w:rsidR="00065241" w:rsidRPr="00AD7CA0">
        <w:rPr>
          <w:rFonts w:asciiTheme="minorHAnsi" w:hAnsiTheme="minorHAnsi"/>
          <w:color w:val="000000"/>
          <w:sz w:val="22"/>
          <w:szCs w:val="22"/>
        </w:rPr>
        <w:t>4</w:t>
      </w:r>
      <w:r w:rsidR="005566E0" w:rsidRPr="00AD7CA0">
        <w:rPr>
          <w:rFonts w:asciiTheme="minorHAnsi" w:hAnsiTheme="minorHAnsi"/>
          <w:color w:val="000000"/>
          <w:sz w:val="22"/>
          <w:szCs w:val="22"/>
        </w:rPr>
        <w:t>.</w:t>
      </w:r>
    </w:p>
    <w:p w:rsidR="00560710" w:rsidRPr="00AD7CA0" w:rsidRDefault="00560710"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Real Time Input Based Enabled Queries for Planning using Real</w:t>
      </w:r>
      <w:r w:rsidR="003233CE" w:rsidRPr="00AD7CA0">
        <w:rPr>
          <w:rFonts w:asciiTheme="minorHAnsi" w:hAnsiTheme="minorHAnsi"/>
          <w:color w:val="000000"/>
          <w:sz w:val="22"/>
          <w:szCs w:val="22"/>
        </w:rPr>
        <w:t xml:space="preserve"> </w:t>
      </w:r>
      <w:r w:rsidRPr="00AD7CA0">
        <w:rPr>
          <w:rFonts w:asciiTheme="minorHAnsi" w:hAnsiTheme="minorHAnsi"/>
          <w:color w:val="000000"/>
          <w:sz w:val="22"/>
          <w:szCs w:val="22"/>
        </w:rPr>
        <w:t>Time Info</w:t>
      </w:r>
      <w:r w:rsidR="003233CE" w:rsidRPr="00AD7CA0">
        <w:rPr>
          <w:rFonts w:asciiTheme="minorHAnsi" w:hAnsiTheme="minorHAnsi"/>
          <w:color w:val="000000"/>
          <w:sz w:val="22"/>
          <w:szCs w:val="22"/>
        </w:rPr>
        <w:t xml:space="preserve"> </w:t>
      </w:r>
      <w:r w:rsidRPr="00AD7CA0">
        <w:rPr>
          <w:rFonts w:asciiTheme="minorHAnsi" w:hAnsiTheme="minorHAnsi"/>
          <w:color w:val="000000"/>
          <w:sz w:val="22"/>
          <w:szCs w:val="22"/>
        </w:rPr>
        <w:t xml:space="preserve">cubes, Aggregation Levels, DSO based Characteristic Relationship, Data Slice locking previous </w:t>
      </w:r>
      <w:r w:rsidR="003233CE" w:rsidRPr="00AD7CA0">
        <w:rPr>
          <w:rFonts w:asciiTheme="minorHAnsi" w:hAnsiTheme="minorHAnsi"/>
          <w:color w:val="000000"/>
          <w:sz w:val="22"/>
          <w:szCs w:val="22"/>
        </w:rPr>
        <w:t>month’s</w:t>
      </w:r>
      <w:r w:rsidRPr="00AD7CA0">
        <w:rPr>
          <w:rFonts w:asciiTheme="minorHAnsi" w:hAnsiTheme="minorHAnsi"/>
          <w:color w:val="000000"/>
          <w:sz w:val="22"/>
          <w:szCs w:val="22"/>
        </w:rPr>
        <w:t xml:space="preserve"> data, Filters, Standard Planning Functions, Planning Sequences, </w:t>
      </w:r>
      <w:r w:rsidR="003233CE" w:rsidRPr="00AD7CA0">
        <w:rPr>
          <w:rFonts w:asciiTheme="minorHAnsi" w:hAnsiTheme="minorHAnsi"/>
          <w:color w:val="000000"/>
          <w:sz w:val="22"/>
          <w:szCs w:val="22"/>
        </w:rPr>
        <w:t>and Custom</w:t>
      </w:r>
      <w:r w:rsidRPr="00AD7CA0">
        <w:rPr>
          <w:rFonts w:asciiTheme="minorHAnsi" w:hAnsiTheme="minorHAnsi"/>
          <w:color w:val="000000"/>
          <w:sz w:val="22"/>
          <w:szCs w:val="22"/>
        </w:rPr>
        <w:t xml:space="preserve"> Planning Functions Using FOX Code.</w:t>
      </w:r>
    </w:p>
    <w:p w:rsidR="003233CE" w:rsidRPr="00AD7CA0" w:rsidRDefault="003233CE"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Designed and developed standard BEx reports on reportable Multi providers, Info Cubes, DSO's and Input Enabled queries on Aggregation Levels.</w:t>
      </w:r>
    </w:p>
    <w:p w:rsidR="003233CE" w:rsidRPr="00AD7CA0" w:rsidRDefault="003233CE"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Used Calculated Key Figures, Restricted Key Figures, Conditions, Exceptions, Filters and Variables etc. to get the required Functionality along with Analysis Authorizations using Custom Table.</w:t>
      </w:r>
    </w:p>
    <w:p w:rsidR="003233CE" w:rsidRPr="00AD7CA0" w:rsidRDefault="003233CE"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WAD Template with Tab Pages, Design Items like Radio Button with command sequences/data binding, Drop Down with ‘save’, ‘save as’, ‘save final’ functionality, Input enabled queries with comments update and published the same template to the portal </w:t>
      </w:r>
      <w:r w:rsidR="00F741A5" w:rsidRPr="00AD7CA0">
        <w:rPr>
          <w:rFonts w:asciiTheme="minorHAnsi" w:hAnsiTheme="minorHAnsi"/>
          <w:color w:val="000000"/>
          <w:sz w:val="22"/>
          <w:szCs w:val="22"/>
        </w:rPr>
        <w:t xml:space="preserve">as an IView </w:t>
      </w:r>
      <w:r w:rsidRPr="00AD7CA0">
        <w:rPr>
          <w:rFonts w:asciiTheme="minorHAnsi" w:hAnsiTheme="minorHAnsi"/>
          <w:color w:val="000000"/>
          <w:sz w:val="22"/>
          <w:szCs w:val="22"/>
        </w:rPr>
        <w:t>for user update.</w:t>
      </w:r>
    </w:p>
    <w:p w:rsidR="003233CE" w:rsidRPr="00AD7CA0" w:rsidRDefault="00F741A5"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URL Based IView, Transaction Based IView to integrate with Portal.</w:t>
      </w:r>
    </w:p>
    <w:p w:rsidR="00EA28AD" w:rsidRPr="00AD7CA0" w:rsidRDefault="00EA28AD"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With help of basis team created pages, </w:t>
      </w:r>
      <w:proofErr w:type="spellStart"/>
      <w:r w:rsidRPr="00AD7CA0">
        <w:rPr>
          <w:rFonts w:asciiTheme="minorHAnsi" w:hAnsiTheme="minorHAnsi"/>
          <w:color w:val="000000"/>
          <w:sz w:val="22"/>
          <w:szCs w:val="22"/>
        </w:rPr>
        <w:t>worksets</w:t>
      </w:r>
      <w:proofErr w:type="spellEnd"/>
      <w:r w:rsidRPr="00AD7CA0">
        <w:rPr>
          <w:rFonts w:asciiTheme="minorHAnsi" w:hAnsiTheme="minorHAnsi"/>
          <w:color w:val="000000"/>
          <w:sz w:val="22"/>
          <w:szCs w:val="22"/>
        </w:rPr>
        <w:t xml:space="preserve">, roles in portal and assigned the </w:t>
      </w:r>
      <w:proofErr w:type="spellStart"/>
      <w:r w:rsidRPr="00AD7CA0">
        <w:rPr>
          <w:rFonts w:asciiTheme="minorHAnsi" w:hAnsiTheme="minorHAnsi"/>
          <w:color w:val="000000"/>
          <w:sz w:val="22"/>
          <w:szCs w:val="22"/>
        </w:rPr>
        <w:t>IViews</w:t>
      </w:r>
      <w:proofErr w:type="spellEnd"/>
      <w:r w:rsidRPr="00AD7CA0">
        <w:rPr>
          <w:rFonts w:asciiTheme="minorHAnsi" w:hAnsiTheme="minorHAnsi"/>
          <w:color w:val="000000"/>
          <w:sz w:val="22"/>
          <w:szCs w:val="22"/>
        </w:rPr>
        <w:t xml:space="preserve"> to the respective pages, </w:t>
      </w:r>
      <w:proofErr w:type="spellStart"/>
      <w:r w:rsidRPr="00AD7CA0">
        <w:rPr>
          <w:rFonts w:asciiTheme="minorHAnsi" w:hAnsiTheme="minorHAnsi"/>
          <w:color w:val="000000"/>
          <w:sz w:val="22"/>
          <w:szCs w:val="22"/>
        </w:rPr>
        <w:t>worksets</w:t>
      </w:r>
      <w:proofErr w:type="spellEnd"/>
      <w:r w:rsidRPr="00AD7CA0">
        <w:rPr>
          <w:rFonts w:asciiTheme="minorHAnsi" w:hAnsiTheme="minorHAnsi"/>
          <w:color w:val="000000"/>
          <w:sz w:val="22"/>
          <w:szCs w:val="22"/>
        </w:rPr>
        <w:t>, and roles.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Actively involved in creating Process Chains and Meta-Chains for periodic upload of Text data, Master data and Transactional data, and Monitored data loads with full update and delta mechanisms.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Installed BW Statistics to monitor the daily loads and query performance on cubes and enhanced the performance by building aggregates on required objects.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Implemented Performance tuning techniques like Compression, Partitions for improving the query response time and proposed archiving strategy for future based on the Time characteristics.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RRI on the reports to jump from one BEx report to another BEx report.</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Worked extensively on SAP Business Objects by developing Multidimensional Universe </w:t>
      </w:r>
      <w:r w:rsidR="00AC526F" w:rsidRPr="00AD7CA0">
        <w:rPr>
          <w:rFonts w:asciiTheme="minorHAnsi" w:hAnsiTheme="minorHAnsi"/>
          <w:color w:val="000000"/>
          <w:sz w:val="22"/>
          <w:szCs w:val="22"/>
        </w:rPr>
        <w:t xml:space="preserve">on top of </w:t>
      </w:r>
      <w:proofErr w:type="spellStart"/>
      <w:r w:rsidR="00AC526F" w:rsidRPr="00AD7CA0">
        <w:rPr>
          <w:rFonts w:asciiTheme="minorHAnsi" w:hAnsiTheme="minorHAnsi"/>
          <w:color w:val="000000"/>
          <w:sz w:val="22"/>
          <w:szCs w:val="22"/>
        </w:rPr>
        <w:t>Bex</w:t>
      </w:r>
      <w:proofErr w:type="spellEnd"/>
      <w:r w:rsidR="00AC526F" w:rsidRPr="00AD7CA0">
        <w:rPr>
          <w:rFonts w:asciiTheme="minorHAnsi" w:hAnsiTheme="minorHAnsi"/>
          <w:color w:val="000000"/>
          <w:sz w:val="22"/>
          <w:szCs w:val="22"/>
        </w:rPr>
        <w:t xml:space="preserve"> Reports </w:t>
      </w:r>
      <w:r w:rsidRPr="00AD7CA0">
        <w:rPr>
          <w:rFonts w:asciiTheme="minorHAnsi" w:hAnsiTheme="minorHAnsi"/>
          <w:color w:val="000000"/>
          <w:sz w:val="22"/>
          <w:szCs w:val="22"/>
        </w:rPr>
        <w:t xml:space="preserve">using Universe Designer and created </w:t>
      </w:r>
      <w:r w:rsidR="00AC526F" w:rsidRPr="00AD7CA0">
        <w:rPr>
          <w:rFonts w:asciiTheme="minorHAnsi" w:hAnsiTheme="minorHAnsi"/>
          <w:color w:val="000000"/>
          <w:sz w:val="22"/>
          <w:szCs w:val="22"/>
        </w:rPr>
        <w:t xml:space="preserve">WEBI </w:t>
      </w:r>
      <w:r w:rsidRPr="00AD7CA0">
        <w:rPr>
          <w:rFonts w:asciiTheme="minorHAnsi" w:hAnsiTheme="minorHAnsi"/>
          <w:color w:val="000000"/>
          <w:sz w:val="22"/>
          <w:szCs w:val="22"/>
        </w:rPr>
        <w:t>repo</w:t>
      </w:r>
      <w:r w:rsidR="00AC526F" w:rsidRPr="00AD7CA0">
        <w:rPr>
          <w:rFonts w:asciiTheme="minorHAnsi" w:hAnsiTheme="minorHAnsi"/>
          <w:color w:val="000000"/>
          <w:sz w:val="22"/>
          <w:szCs w:val="22"/>
        </w:rPr>
        <w:t>r</w:t>
      </w:r>
      <w:r w:rsidR="00C830C9" w:rsidRPr="00AD7CA0">
        <w:rPr>
          <w:rFonts w:asciiTheme="minorHAnsi" w:hAnsiTheme="minorHAnsi"/>
          <w:color w:val="000000"/>
          <w:sz w:val="22"/>
          <w:szCs w:val="22"/>
        </w:rPr>
        <w:t>ts.</w:t>
      </w:r>
    </w:p>
    <w:p w:rsidR="00C830C9" w:rsidRPr="00AD7CA0" w:rsidRDefault="00C830C9"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Generated Open Doc URLs for these WEBI Reports to Create URL </w:t>
      </w:r>
      <w:proofErr w:type="spellStart"/>
      <w:r w:rsidRPr="00AD7CA0">
        <w:rPr>
          <w:rFonts w:asciiTheme="minorHAnsi" w:hAnsiTheme="minorHAnsi"/>
          <w:color w:val="000000"/>
          <w:sz w:val="22"/>
          <w:szCs w:val="22"/>
        </w:rPr>
        <w:t>Iview</w:t>
      </w:r>
      <w:proofErr w:type="spellEnd"/>
      <w:r w:rsidRPr="00AD7CA0">
        <w:rPr>
          <w:rFonts w:asciiTheme="minorHAnsi" w:hAnsiTheme="minorHAnsi"/>
          <w:color w:val="000000"/>
          <w:sz w:val="22"/>
          <w:szCs w:val="22"/>
        </w:rPr>
        <w:t xml:space="preserve"> which is further integrated into Portal for end users.</w:t>
      </w:r>
    </w:p>
    <w:p w:rsidR="004D4C62" w:rsidRPr="00AD7CA0" w:rsidRDefault="004D4C62"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with Production Support team to solve issues like failure due to invalid characters, data inconsistency, and job failures.</w:t>
      </w:r>
    </w:p>
    <w:p w:rsidR="004D4C62" w:rsidRPr="00AD7CA0" w:rsidRDefault="004D4C62" w:rsidP="004D4C62">
      <w:pPr>
        <w:tabs>
          <w:tab w:val="num" w:pos="815"/>
        </w:tabs>
        <w:jc w:val="both"/>
        <w:rPr>
          <w:rFonts w:asciiTheme="minorHAnsi" w:hAnsiTheme="minorHAnsi"/>
          <w:b/>
          <w:color w:val="000000"/>
          <w:sz w:val="22"/>
          <w:szCs w:val="22"/>
        </w:rPr>
      </w:pPr>
    </w:p>
    <w:p w:rsidR="004D4C62" w:rsidRPr="00AD7CA0" w:rsidRDefault="004D4C62" w:rsidP="004D4C62">
      <w:pPr>
        <w:rPr>
          <w:rFonts w:asciiTheme="minorHAnsi" w:hAnsiTheme="minorHAnsi"/>
          <w:bCs/>
          <w:color w:val="000000"/>
          <w:sz w:val="22"/>
          <w:szCs w:val="22"/>
        </w:rPr>
      </w:pPr>
      <w:r w:rsidRPr="00AD7CA0">
        <w:rPr>
          <w:rFonts w:asciiTheme="minorHAnsi" w:hAnsiTheme="minorHAnsi"/>
          <w:b/>
          <w:color w:val="000000"/>
          <w:sz w:val="22"/>
          <w:szCs w:val="22"/>
        </w:rPr>
        <w:t xml:space="preserve"> </w:t>
      </w:r>
      <w:r w:rsidRPr="00AD7CA0">
        <w:rPr>
          <w:rFonts w:asciiTheme="minorHAnsi" w:hAnsiTheme="minorHAnsi"/>
          <w:b/>
          <w:color w:val="000000"/>
          <w:sz w:val="22"/>
          <w:szCs w:val="22"/>
          <w:u w:val="single"/>
        </w:rPr>
        <w:t>Environment:</w:t>
      </w:r>
      <w:r w:rsidRPr="00AD7CA0">
        <w:rPr>
          <w:rFonts w:asciiTheme="minorHAnsi" w:hAnsiTheme="minorHAnsi"/>
          <w:color w:val="000000"/>
          <w:sz w:val="22"/>
          <w:szCs w:val="22"/>
        </w:rPr>
        <w:t xml:space="preserve">  </w:t>
      </w:r>
      <w:r w:rsidRPr="00AD7CA0">
        <w:rPr>
          <w:rFonts w:asciiTheme="minorHAnsi" w:hAnsiTheme="minorHAnsi"/>
          <w:bCs/>
          <w:color w:val="000000"/>
          <w:sz w:val="22"/>
          <w:szCs w:val="22"/>
        </w:rPr>
        <w:t xml:space="preserve"> SAP BW BI 7.3, SAP R/3 ECC 6.0, </w:t>
      </w:r>
      <w:r w:rsidR="000240BC" w:rsidRPr="00AD7CA0">
        <w:rPr>
          <w:rFonts w:asciiTheme="minorHAnsi" w:hAnsiTheme="minorHAnsi"/>
          <w:bCs/>
          <w:color w:val="000000"/>
          <w:sz w:val="22"/>
          <w:szCs w:val="22"/>
        </w:rPr>
        <w:t xml:space="preserve">FI, </w:t>
      </w:r>
      <w:r w:rsidRPr="00AD7CA0">
        <w:rPr>
          <w:rFonts w:asciiTheme="minorHAnsi" w:hAnsiTheme="minorHAnsi"/>
          <w:bCs/>
          <w:color w:val="000000"/>
          <w:sz w:val="22"/>
          <w:szCs w:val="22"/>
        </w:rPr>
        <w:t>BEx Explorer 7.X/3.X, Business Obj</w:t>
      </w:r>
      <w:r w:rsidR="000240BC" w:rsidRPr="00AD7CA0">
        <w:rPr>
          <w:rFonts w:asciiTheme="minorHAnsi" w:hAnsiTheme="minorHAnsi"/>
          <w:bCs/>
          <w:color w:val="000000"/>
          <w:sz w:val="22"/>
          <w:szCs w:val="22"/>
        </w:rPr>
        <w:t>ect 4.0</w:t>
      </w:r>
      <w:r w:rsidRPr="00AD7CA0">
        <w:rPr>
          <w:rFonts w:asciiTheme="minorHAnsi" w:hAnsiTheme="minorHAnsi"/>
          <w:bCs/>
          <w:color w:val="000000"/>
          <w:sz w:val="22"/>
          <w:szCs w:val="22"/>
        </w:rPr>
        <w:t xml:space="preserve">, </w:t>
      </w:r>
      <w:r w:rsidR="00AD7CA0">
        <w:rPr>
          <w:rFonts w:asciiTheme="minorHAnsi" w:hAnsiTheme="minorHAnsi"/>
          <w:bCs/>
          <w:color w:val="000000"/>
          <w:sz w:val="22"/>
          <w:szCs w:val="22"/>
        </w:rPr>
        <w:t xml:space="preserve"> </w:t>
      </w:r>
      <w:r w:rsidRPr="00AD7CA0">
        <w:rPr>
          <w:rFonts w:asciiTheme="minorHAnsi" w:hAnsiTheme="minorHAnsi"/>
          <w:bCs/>
          <w:color w:val="000000"/>
          <w:sz w:val="22"/>
          <w:szCs w:val="22"/>
        </w:rPr>
        <w:t>Universe Designer</w:t>
      </w:r>
      <w:r w:rsidR="000240BC" w:rsidRPr="00AD7CA0">
        <w:rPr>
          <w:rFonts w:asciiTheme="minorHAnsi" w:hAnsiTheme="minorHAnsi"/>
          <w:bCs/>
          <w:color w:val="000000"/>
          <w:sz w:val="22"/>
          <w:szCs w:val="22"/>
        </w:rPr>
        <w:t>, WAD, Portal.</w:t>
      </w:r>
    </w:p>
    <w:p w:rsidR="004D4C62" w:rsidRPr="00AD7CA0" w:rsidRDefault="004D4C62" w:rsidP="007F6856">
      <w:pPr>
        <w:keepNext/>
        <w:tabs>
          <w:tab w:val="left" w:pos="0"/>
          <w:tab w:val="right" w:pos="8640"/>
        </w:tabs>
        <w:suppressAutoHyphens/>
        <w:jc w:val="both"/>
        <w:rPr>
          <w:rFonts w:asciiTheme="minorHAnsi" w:hAnsiTheme="minorHAnsi"/>
          <w:bCs/>
          <w:sz w:val="22"/>
          <w:szCs w:val="22"/>
        </w:rPr>
      </w:pPr>
    </w:p>
    <w:p w:rsidR="00AF238D" w:rsidRPr="00AD7CA0" w:rsidRDefault="00AF238D" w:rsidP="00AF238D">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Client    : </w:t>
      </w:r>
      <w:proofErr w:type="spellStart"/>
      <w:r w:rsidRPr="00AD7CA0">
        <w:rPr>
          <w:rFonts w:asciiTheme="minorHAnsi" w:hAnsiTheme="minorHAnsi"/>
          <w:b/>
          <w:color w:val="000000"/>
          <w:sz w:val="22"/>
          <w:szCs w:val="22"/>
        </w:rPr>
        <w:t>San</w:t>
      </w:r>
      <w:r w:rsidR="00BB28CD" w:rsidRPr="00AD7CA0">
        <w:rPr>
          <w:rFonts w:asciiTheme="minorHAnsi" w:hAnsiTheme="minorHAnsi"/>
          <w:b/>
          <w:color w:val="000000"/>
          <w:sz w:val="22"/>
          <w:szCs w:val="22"/>
        </w:rPr>
        <w:t>Diego</w:t>
      </w:r>
      <w:proofErr w:type="spellEnd"/>
      <w:r w:rsidR="00BB28CD" w:rsidRPr="00AD7CA0">
        <w:rPr>
          <w:rFonts w:asciiTheme="minorHAnsi" w:hAnsiTheme="minorHAnsi"/>
          <w:b/>
          <w:color w:val="000000"/>
          <w:sz w:val="22"/>
          <w:szCs w:val="22"/>
        </w:rPr>
        <w:t xml:space="preserve"> Gas and Electricity (Utility</w:t>
      </w:r>
      <w:r w:rsidRPr="00AD7CA0">
        <w:rPr>
          <w:rFonts w:asciiTheme="minorHAnsi" w:hAnsiTheme="minorHAnsi"/>
          <w:b/>
          <w:color w:val="000000"/>
          <w:sz w:val="22"/>
          <w:szCs w:val="22"/>
        </w:rPr>
        <w:t xml:space="preserve">) </w:t>
      </w:r>
      <w:r w:rsidR="00DE7FFA" w:rsidRPr="00AD7CA0">
        <w:rPr>
          <w:rFonts w:asciiTheme="minorHAnsi" w:hAnsiTheme="minorHAnsi"/>
          <w:b/>
          <w:color w:val="000000"/>
          <w:sz w:val="22"/>
          <w:szCs w:val="22"/>
        </w:rPr>
        <w:t xml:space="preserve">                       </w:t>
      </w:r>
      <w:r w:rsidR="00AD7CA0">
        <w:rPr>
          <w:rFonts w:asciiTheme="minorHAnsi" w:hAnsiTheme="minorHAnsi"/>
          <w:b/>
          <w:color w:val="000000"/>
          <w:sz w:val="22"/>
          <w:szCs w:val="22"/>
        </w:rPr>
        <w:t xml:space="preserve"> </w:t>
      </w:r>
      <w:r w:rsidR="002A3399">
        <w:rPr>
          <w:rFonts w:asciiTheme="minorHAnsi" w:hAnsiTheme="minorHAnsi"/>
          <w:b/>
          <w:color w:val="000000"/>
          <w:sz w:val="22"/>
          <w:szCs w:val="22"/>
        </w:rPr>
        <w:t xml:space="preserve">                             </w:t>
      </w:r>
      <w:r w:rsidR="00DE7FFA" w:rsidRPr="00AD7CA0">
        <w:rPr>
          <w:rFonts w:asciiTheme="minorHAnsi" w:hAnsiTheme="minorHAnsi"/>
          <w:b/>
          <w:color w:val="000000"/>
          <w:sz w:val="22"/>
          <w:szCs w:val="22"/>
        </w:rPr>
        <w:t>Dec</w:t>
      </w:r>
      <w:r w:rsidRPr="00AD7CA0">
        <w:rPr>
          <w:rFonts w:asciiTheme="minorHAnsi" w:hAnsiTheme="minorHAnsi"/>
          <w:b/>
          <w:color w:val="000000"/>
          <w:sz w:val="22"/>
          <w:szCs w:val="22"/>
        </w:rPr>
        <w:t xml:space="preserve"> 201</w:t>
      </w:r>
      <w:r w:rsidR="00BB28CD" w:rsidRPr="00AD7CA0">
        <w:rPr>
          <w:rFonts w:asciiTheme="minorHAnsi" w:hAnsiTheme="minorHAnsi"/>
          <w:b/>
          <w:color w:val="000000"/>
          <w:sz w:val="22"/>
          <w:szCs w:val="22"/>
        </w:rPr>
        <w:t>2</w:t>
      </w:r>
      <w:r w:rsidRPr="00AD7CA0">
        <w:rPr>
          <w:rFonts w:asciiTheme="minorHAnsi" w:hAnsiTheme="minorHAnsi"/>
          <w:b/>
          <w:color w:val="000000"/>
          <w:sz w:val="22"/>
          <w:szCs w:val="22"/>
        </w:rPr>
        <w:t xml:space="preserve"> – </w:t>
      </w:r>
      <w:r w:rsidR="00BB28CD" w:rsidRPr="00AD7CA0">
        <w:rPr>
          <w:rFonts w:asciiTheme="minorHAnsi" w:hAnsiTheme="minorHAnsi"/>
          <w:b/>
          <w:color w:val="000000"/>
          <w:sz w:val="22"/>
          <w:szCs w:val="22"/>
        </w:rPr>
        <w:t>Feb</w:t>
      </w:r>
      <w:r w:rsidRPr="00AD7CA0">
        <w:rPr>
          <w:rFonts w:asciiTheme="minorHAnsi" w:hAnsiTheme="minorHAnsi"/>
          <w:b/>
          <w:color w:val="000000"/>
          <w:sz w:val="22"/>
          <w:szCs w:val="22"/>
        </w:rPr>
        <w:t xml:space="preserve"> 2013</w:t>
      </w:r>
    </w:p>
    <w:p w:rsidR="00AF238D" w:rsidRDefault="00AF238D" w:rsidP="00AF238D">
      <w:pPr>
        <w:tabs>
          <w:tab w:val="num" w:pos="815"/>
        </w:tabs>
        <w:jc w:val="both"/>
        <w:rPr>
          <w:rFonts w:asciiTheme="minorHAnsi" w:hAnsiTheme="minorHAnsi"/>
          <w:b/>
          <w:bCs/>
          <w:color w:val="000000"/>
          <w:sz w:val="22"/>
          <w:szCs w:val="22"/>
        </w:rPr>
      </w:pPr>
      <w:r w:rsidRPr="00AD7CA0">
        <w:rPr>
          <w:rFonts w:asciiTheme="minorHAnsi" w:hAnsiTheme="minorHAnsi"/>
          <w:b/>
          <w:color w:val="000000"/>
          <w:sz w:val="22"/>
          <w:szCs w:val="22"/>
        </w:rPr>
        <w:t xml:space="preserve">Role        : </w:t>
      </w:r>
      <w:r w:rsidRPr="00AD7CA0">
        <w:rPr>
          <w:rFonts w:asciiTheme="minorHAnsi" w:hAnsiTheme="minorHAnsi"/>
          <w:b/>
          <w:bCs/>
          <w:color w:val="000000"/>
          <w:sz w:val="22"/>
          <w:szCs w:val="22"/>
        </w:rPr>
        <w:t>BI / BOBJ Developer</w:t>
      </w:r>
    </w:p>
    <w:p w:rsidR="00AF238D" w:rsidRPr="00AD7CA0" w:rsidRDefault="00AF238D" w:rsidP="00AF238D">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Project    : SPP Project with SAP CRM. </w:t>
      </w:r>
    </w:p>
    <w:p w:rsidR="004D4C62" w:rsidRPr="00AD7CA0" w:rsidRDefault="004D4C62" w:rsidP="007F6856">
      <w:pPr>
        <w:keepNext/>
        <w:tabs>
          <w:tab w:val="left" w:pos="0"/>
          <w:tab w:val="right" w:pos="8640"/>
        </w:tabs>
        <w:suppressAutoHyphens/>
        <w:jc w:val="both"/>
        <w:rPr>
          <w:rFonts w:asciiTheme="minorHAnsi" w:hAnsiTheme="minorHAnsi"/>
          <w:bCs/>
          <w:sz w:val="22"/>
          <w:szCs w:val="22"/>
        </w:rPr>
      </w:pPr>
    </w:p>
    <w:p w:rsidR="007F6856" w:rsidRPr="00AD7CA0" w:rsidRDefault="007F6856" w:rsidP="007F6856">
      <w:pPr>
        <w:jc w:val="both"/>
        <w:rPr>
          <w:rFonts w:asciiTheme="minorHAnsi" w:hAnsiTheme="minorHAnsi"/>
          <w:b/>
          <w:bCs/>
          <w:sz w:val="22"/>
          <w:szCs w:val="22"/>
        </w:rPr>
      </w:pPr>
      <w:r w:rsidRPr="00AD7CA0">
        <w:rPr>
          <w:rFonts w:asciiTheme="minorHAnsi" w:hAnsiTheme="minorHAnsi"/>
          <w:b/>
          <w:bCs/>
          <w:sz w:val="22"/>
          <w:szCs w:val="22"/>
          <w:u w:val="single"/>
        </w:rPr>
        <w:t>Responsibilities as a BI / BOBJ Developer</w:t>
      </w:r>
      <w:r w:rsidRPr="00AD7CA0">
        <w:rPr>
          <w:rFonts w:asciiTheme="minorHAnsi" w:hAnsiTheme="minorHAnsi"/>
          <w:b/>
          <w:bCs/>
          <w:sz w:val="22"/>
          <w:szCs w:val="22"/>
        </w:rPr>
        <w:t xml:space="preserve">: </w:t>
      </w:r>
    </w:p>
    <w:p w:rsidR="003D7A27" w:rsidRPr="00AD7CA0" w:rsidRDefault="00285463"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Involved in analyzing, </w:t>
      </w:r>
      <w:r w:rsidR="00C5308C" w:rsidRPr="00AD7CA0">
        <w:rPr>
          <w:rFonts w:asciiTheme="minorHAnsi" w:hAnsiTheme="minorHAnsi"/>
          <w:color w:val="000000"/>
          <w:sz w:val="22"/>
          <w:szCs w:val="22"/>
        </w:rPr>
        <w:t>designing</w:t>
      </w:r>
      <w:r w:rsidRPr="00AD7CA0">
        <w:rPr>
          <w:rFonts w:asciiTheme="minorHAnsi" w:hAnsiTheme="minorHAnsi"/>
          <w:color w:val="000000"/>
          <w:sz w:val="22"/>
          <w:szCs w:val="22"/>
        </w:rPr>
        <w:t xml:space="preserve"> and developing</w:t>
      </w:r>
      <w:r w:rsidR="00C5308C" w:rsidRPr="00AD7CA0">
        <w:rPr>
          <w:rFonts w:asciiTheme="minorHAnsi" w:hAnsiTheme="minorHAnsi"/>
          <w:color w:val="000000"/>
          <w:sz w:val="22"/>
          <w:szCs w:val="22"/>
        </w:rPr>
        <w:t xml:space="preserve"> the </w:t>
      </w:r>
      <w:r w:rsidR="00F909CB" w:rsidRPr="00AD7CA0">
        <w:rPr>
          <w:rFonts w:asciiTheme="minorHAnsi" w:hAnsiTheme="minorHAnsi"/>
          <w:color w:val="000000"/>
          <w:sz w:val="22"/>
          <w:szCs w:val="22"/>
        </w:rPr>
        <w:t xml:space="preserve">data flow </w:t>
      </w:r>
      <w:r w:rsidR="003D7A27" w:rsidRPr="00AD7CA0">
        <w:rPr>
          <w:rFonts w:asciiTheme="minorHAnsi" w:hAnsiTheme="minorHAnsi"/>
          <w:color w:val="000000"/>
          <w:sz w:val="22"/>
          <w:szCs w:val="22"/>
        </w:rPr>
        <w:t xml:space="preserve">and data Extraction </w:t>
      </w:r>
      <w:r w:rsidR="00F909CB" w:rsidRPr="00AD7CA0">
        <w:rPr>
          <w:rFonts w:asciiTheme="minorHAnsi" w:hAnsiTheme="minorHAnsi"/>
          <w:color w:val="000000"/>
          <w:sz w:val="22"/>
          <w:szCs w:val="22"/>
        </w:rPr>
        <w:t xml:space="preserve">from </w:t>
      </w:r>
      <w:r w:rsidRPr="00AD7CA0">
        <w:rPr>
          <w:rFonts w:asciiTheme="minorHAnsi" w:hAnsiTheme="minorHAnsi"/>
          <w:color w:val="000000"/>
          <w:sz w:val="22"/>
          <w:szCs w:val="22"/>
        </w:rPr>
        <w:t xml:space="preserve">SAP </w:t>
      </w:r>
      <w:r w:rsidR="00F909CB" w:rsidRPr="00AD7CA0">
        <w:rPr>
          <w:rFonts w:asciiTheme="minorHAnsi" w:hAnsiTheme="minorHAnsi"/>
          <w:color w:val="000000"/>
          <w:sz w:val="22"/>
          <w:szCs w:val="22"/>
        </w:rPr>
        <w:t>CRM to BI 7</w:t>
      </w:r>
      <w:r w:rsidR="00C5308C" w:rsidRPr="00AD7CA0">
        <w:rPr>
          <w:rFonts w:asciiTheme="minorHAnsi" w:hAnsiTheme="minorHAnsi"/>
          <w:color w:val="000000"/>
          <w:sz w:val="22"/>
          <w:szCs w:val="22"/>
        </w:rPr>
        <w:t xml:space="preserve"> </w:t>
      </w:r>
      <w:r w:rsidR="003D7A27" w:rsidRPr="00AD7CA0">
        <w:rPr>
          <w:rFonts w:asciiTheme="minorHAnsi" w:hAnsiTheme="minorHAnsi"/>
          <w:color w:val="000000"/>
          <w:sz w:val="22"/>
          <w:szCs w:val="22"/>
        </w:rPr>
        <w:t xml:space="preserve">using standard extraction methods </w:t>
      </w:r>
      <w:r w:rsidR="00C5308C" w:rsidRPr="00AD7CA0">
        <w:rPr>
          <w:rFonts w:asciiTheme="minorHAnsi" w:hAnsiTheme="minorHAnsi"/>
          <w:color w:val="000000"/>
          <w:sz w:val="22"/>
          <w:szCs w:val="22"/>
        </w:rPr>
        <w:t>and responsible for the de</w:t>
      </w:r>
      <w:r w:rsidR="00F909CB" w:rsidRPr="00AD7CA0">
        <w:rPr>
          <w:rFonts w:asciiTheme="minorHAnsi" w:hAnsiTheme="minorHAnsi"/>
          <w:color w:val="000000"/>
          <w:sz w:val="22"/>
          <w:szCs w:val="22"/>
        </w:rPr>
        <w:t>ployment solutions for BW Reporting</w:t>
      </w:r>
      <w:r w:rsidR="00C5308C" w:rsidRPr="00AD7CA0">
        <w:rPr>
          <w:rFonts w:asciiTheme="minorHAnsi" w:hAnsiTheme="minorHAnsi"/>
          <w:color w:val="000000"/>
          <w:sz w:val="22"/>
          <w:szCs w:val="22"/>
        </w:rPr>
        <w:t>.</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lastRenderedPageBreak/>
        <w:t xml:space="preserve">Created generic extraction by using </w:t>
      </w:r>
      <w:r w:rsidR="00F909CB" w:rsidRPr="00AD7CA0">
        <w:rPr>
          <w:rFonts w:asciiTheme="minorHAnsi" w:hAnsiTheme="minorHAnsi"/>
          <w:color w:val="000000"/>
          <w:sz w:val="22"/>
          <w:szCs w:val="22"/>
        </w:rPr>
        <w:t xml:space="preserve">Standard / Function Module Custom Extractors </w:t>
      </w:r>
      <w:r w:rsidR="00D7454F" w:rsidRPr="00AD7CA0">
        <w:rPr>
          <w:rFonts w:asciiTheme="minorHAnsi" w:hAnsiTheme="minorHAnsi"/>
          <w:color w:val="000000"/>
          <w:sz w:val="22"/>
          <w:szCs w:val="22"/>
        </w:rPr>
        <w:t xml:space="preserve">with delta enabled </w:t>
      </w:r>
      <w:r w:rsidR="00F909CB" w:rsidRPr="00AD7CA0">
        <w:rPr>
          <w:rFonts w:asciiTheme="minorHAnsi" w:hAnsiTheme="minorHAnsi"/>
          <w:color w:val="000000"/>
          <w:sz w:val="22"/>
          <w:szCs w:val="22"/>
        </w:rPr>
        <w:t xml:space="preserve">to extract </w:t>
      </w:r>
      <w:r w:rsidR="00D7454F" w:rsidRPr="00AD7CA0">
        <w:rPr>
          <w:rFonts w:asciiTheme="minorHAnsi" w:hAnsiTheme="minorHAnsi"/>
          <w:color w:val="000000"/>
          <w:sz w:val="22"/>
          <w:szCs w:val="22"/>
        </w:rPr>
        <w:t xml:space="preserve">Service Contract Header and Service Contract Item level </w:t>
      </w:r>
      <w:r w:rsidR="00F909CB" w:rsidRPr="00AD7CA0">
        <w:rPr>
          <w:rFonts w:asciiTheme="minorHAnsi" w:hAnsiTheme="minorHAnsi"/>
          <w:color w:val="000000"/>
          <w:sz w:val="22"/>
          <w:szCs w:val="22"/>
        </w:rPr>
        <w:t>data from SAP CRM</w:t>
      </w:r>
      <w:r w:rsidRPr="00AD7CA0">
        <w:rPr>
          <w:rFonts w:asciiTheme="minorHAnsi" w:hAnsiTheme="minorHAnsi"/>
          <w:color w:val="000000"/>
          <w:sz w:val="22"/>
          <w:szCs w:val="22"/>
        </w:rPr>
        <w:t xml:space="preserve"> to BW.</w:t>
      </w:r>
    </w:p>
    <w:p w:rsidR="00D7454F" w:rsidRPr="00AD7CA0" w:rsidRDefault="00D7454F" w:rsidP="00B815A0">
      <w:pPr>
        <w:numPr>
          <w:ilvl w:val="0"/>
          <w:numId w:val="3"/>
        </w:numPr>
        <w:jc w:val="both"/>
        <w:rPr>
          <w:rFonts w:asciiTheme="minorHAnsi" w:hAnsiTheme="minorHAnsi"/>
          <w:color w:val="000000"/>
          <w:sz w:val="22"/>
          <w:szCs w:val="22"/>
        </w:rPr>
      </w:pPr>
      <w:r w:rsidRPr="00AD7CA0">
        <w:rPr>
          <w:rFonts w:asciiTheme="minorHAnsi" w:hAnsiTheme="minorHAnsi"/>
          <w:color w:val="000000"/>
          <w:sz w:val="22"/>
          <w:szCs w:val="22"/>
        </w:rPr>
        <w:t>Enhanced Standard Service Contract Item Extractor Using BADI (</w:t>
      </w:r>
      <w:r w:rsidR="00381922" w:rsidRPr="00AD7CA0">
        <w:rPr>
          <w:rFonts w:asciiTheme="minorHAnsi" w:hAnsiTheme="minorHAnsi"/>
          <w:color w:val="000000"/>
          <w:sz w:val="22"/>
          <w:szCs w:val="22"/>
        </w:rPr>
        <w:t>ZIM_RSU5_BADI_SM</w:t>
      </w:r>
      <w:r w:rsidRPr="00AD7CA0">
        <w:rPr>
          <w:rFonts w:asciiTheme="minorHAnsi" w:hAnsiTheme="minorHAnsi"/>
          <w:color w:val="000000"/>
          <w:sz w:val="22"/>
          <w:szCs w:val="22"/>
        </w:rPr>
        <w:t>) with custom Method</w:t>
      </w:r>
      <w:r w:rsidR="00381922" w:rsidRPr="00AD7CA0">
        <w:rPr>
          <w:rFonts w:asciiTheme="minorHAnsi" w:hAnsiTheme="minorHAnsi"/>
          <w:color w:val="000000"/>
          <w:sz w:val="22"/>
          <w:szCs w:val="22"/>
        </w:rPr>
        <w:t xml:space="preserve"> - M_0CRM_SALES_CONTR_I</w:t>
      </w:r>
      <w:r w:rsidRPr="00AD7CA0">
        <w:rPr>
          <w:rFonts w:asciiTheme="minorHAnsi" w:hAnsiTheme="minorHAnsi"/>
          <w:color w:val="000000"/>
          <w:sz w:val="22"/>
          <w:szCs w:val="22"/>
        </w:rPr>
        <w:t>.</w:t>
      </w:r>
    </w:p>
    <w:p w:rsidR="00D7454F" w:rsidRPr="00AD7CA0" w:rsidRDefault="00CA5370"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Master</w:t>
      </w:r>
      <w:r w:rsidR="00AF238D" w:rsidRPr="00AD7CA0">
        <w:rPr>
          <w:rFonts w:asciiTheme="minorHAnsi" w:hAnsiTheme="minorHAnsi"/>
          <w:color w:val="000000"/>
          <w:sz w:val="22"/>
          <w:szCs w:val="22"/>
        </w:rPr>
        <w:t xml:space="preserve"> </w:t>
      </w:r>
      <w:r w:rsidRPr="00AD7CA0">
        <w:rPr>
          <w:rFonts w:asciiTheme="minorHAnsi" w:hAnsiTheme="minorHAnsi"/>
          <w:color w:val="000000"/>
          <w:sz w:val="22"/>
          <w:szCs w:val="22"/>
        </w:rPr>
        <w:t xml:space="preserve">Data Extractions for 0BPartner, 0CRM_MKTELM </w:t>
      </w:r>
      <w:r w:rsidR="007F21D4" w:rsidRPr="00AD7CA0">
        <w:rPr>
          <w:rFonts w:asciiTheme="minorHAnsi" w:hAnsiTheme="minorHAnsi"/>
          <w:color w:val="000000"/>
          <w:sz w:val="22"/>
          <w:szCs w:val="22"/>
        </w:rPr>
        <w:t xml:space="preserve">etc </w:t>
      </w:r>
      <w:r w:rsidRPr="00AD7CA0">
        <w:rPr>
          <w:rFonts w:asciiTheme="minorHAnsi" w:hAnsiTheme="minorHAnsi"/>
          <w:color w:val="000000"/>
          <w:sz w:val="22"/>
          <w:szCs w:val="22"/>
        </w:rPr>
        <w:t>using standard extractors.</w:t>
      </w:r>
    </w:p>
    <w:p w:rsidR="007E200F" w:rsidRPr="00AD7CA0" w:rsidRDefault="007E200F"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sources, customized start routines and end routines.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writing the look-up routines for the fields coming from different Info providers.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Actively involved in creating Process Chains and Meta-Chains for periodic upload of Text data, Master data and Transactional data, and Monitored data loads with full update and delta mechanisms.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Hierarchy changes to one of the Cost center Hierarchy.</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Installed BW Statistics to monitor the daily loads and query performance on cubes and enhanced the performance by building aggregates on required objects.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Implemented Performance tuning techniques like Compression, Partitions for improving the query response time and proposed archiving strategy for future based on the Time characteristics.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Designed and developed BEx reports for </w:t>
      </w:r>
      <w:r w:rsidR="007F21D4" w:rsidRPr="00AD7CA0">
        <w:rPr>
          <w:rFonts w:asciiTheme="minorHAnsi" w:hAnsiTheme="minorHAnsi"/>
          <w:color w:val="000000"/>
          <w:sz w:val="22"/>
          <w:szCs w:val="22"/>
        </w:rPr>
        <w:t>CRM Data Service contract, Subscriptions and Notifications, Campaign and Target Group etc</w:t>
      </w:r>
      <w:r w:rsidRPr="00AD7CA0">
        <w:rPr>
          <w:rFonts w:asciiTheme="minorHAnsi" w:hAnsiTheme="minorHAnsi"/>
          <w:color w:val="000000"/>
          <w:sz w:val="22"/>
          <w:szCs w:val="22"/>
        </w:rPr>
        <w:t xml:space="preserve"> on reportable </w:t>
      </w:r>
      <w:proofErr w:type="spellStart"/>
      <w:r w:rsidRPr="00AD7CA0">
        <w:rPr>
          <w:rFonts w:asciiTheme="minorHAnsi" w:hAnsiTheme="minorHAnsi"/>
          <w:color w:val="000000"/>
          <w:sz w:val="22"/>
          <w:szCs w:val="22"/>
        </w:rPr>
        <w:t>Multiproviders</w:t>
      </w:r>
      <w:proofErr w:type="spellEnd"/>
      <w:r w:rsidRPr="00AD7CA0">
        <w:rPr>
          <w:rFonts w:asciiTheme="minorHAnsi" w:hAnsiTheme="minorHAnsi"/>
          <w:color w:val="000000"/>
          <w:sz w:val="22"/>
          <w:szCs w:val="22"/>
        </w:rPr>
        <w:t>, Info Cubes and DSO's.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Used Calculated Key Figures, Restricted Key Figures, Conditions, Exceptions, Filters and Variables etc to get the required Functionality.</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RRI on the reports to jump from one BEx report to another BEx report.</w:t>
      </w:r>
    </w:p>
    <w:p w:rsidR="007F21D4"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Data Load and Testing reports for Master data like Z_METER(Meter), ZSERVICE (Service point) and ZPREM (Premise Location) </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creating APD for extracting data in to Flat files and in to Direct update DSO.</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extensively on SAP Business Objects by developing Multidimensional Universe using Universe Designer and created reports using Web Intelligence XIR2 Rich Client.</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Financial </w:t>
      </w:r>
      <w:proofErr w:type="spellStart"/>
      <w:r w:rsidRPr="00AD7CA0">
        <w:rPr>
          <w:rFonts w:asciiTheme="minorHAnsi" w:hAnsiTheme="minorHAnsi"/>
          <w:color w:val="000000"/>
          <w:sz w:val="22"/>
          <w:szCs w:val="22"/>
        </w:rPr>
        <w:t>Webi</w:t>
      </w:r>
      <w:proofErr w:type="spellEnd"/>
      <w:r w:rsidRPr="00AD7CA0">
        <w:rPr>
          <w:rFonts w:asciiTheme="minorHAnsi" w:hAnsiTheme="minorHAnsi"/>
          <w:color w:val="000000"/>
          <w:sz w:val="22"/>
          <w:szCs w:val="22"/>
        </w:rPr>
        <w:t xml:space="preserve"> reports based on the Universe created on the top of Finance BEx reports.</w:t>
      </w:r>
    </w:p>
    <w:p w:rsidR="00C5308C"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creating new WEBI Reports for the SoCal Gas Customer Program reporting for the new cycle 2013-14.</w:t>
      </w:r>
    </w:p>
    <w:p w:rsidR="007F6856" w:rsidRPr="00AD7CA0" w:rsidRDefault="00C5308C"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with Production Support team to solve issues like failure due to invalid characters, data inconsistency, and job failures.</w:t>
      </w:r>
    </w:p>
    <w:p w:rsidR="00543415" w:rsidRPr="00AD7CA0" w:rsidRDefault="00543415"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Actively generated Documents and involved in training and workshops for the end users.</w:t>
      </w:r>
    </w:p>
    <w:p w:rsidR="00543415" w:rsidRPr="00AD7CA0" w:rsidRDefault="00543415" w:rsidP="00543415">
      <w:pPr>
        <w:ind w:left="720"/>
        <w:jc w:val="both"/>
        <w:rPr>
          <w:rFonts w:asciiTheme="minorHAnsi" w:hAnsiTheme="minorHAnsi"/>
          <w:color w:val="000000"/>
          <w:sz w:val="22"/>
          <w:szCs w:val="22"/>
        </w:rPr>
      </w:pPr>
    </w:p>
    <w:p w:rsidR="007F6856" w:rsidRPr="00AD7CA0" w:rsidRDefault="007F6856" w:rsidP="00C5308C">
      <w:pPr>
        <w:rPr>
          <w:rFonts w:asciiTheme="minorHAnsi" w:hAnsiTheme="minorHAnsi"/>
          <w:bCs/>
          <w:color w:val="000000"/>
          <w:sz w:val="22"/>
          <w:szCs w:val="22"/>
        </w:rPr>
      </w:pPr>
      <w:r w:rsidRPr="00AD7CA0">
        <w:rPr>
          <w:rFonts w:asciiTheme="minorHAnsi" w:hAnsiTheme="minorHAnsi"/>
          <w:b/>
          <w:color w:val="000000"/>
          <w:sz w:val="22"/>
          <w:szCs w:val="22"/>
          <w:u w:val="single"/>
        </w:rPr>
        <w:t>Environment:</w:t>
      </w:r>
      <w:r w:rsidRPr="00AD7CA0">
        <w:rPr>
          <w:rFonts w:asciiTheme="minorHAnsi" w:hAnsiTheme="minorHAnsi"/>
          <w:color w:val="000000"/>
          <w:sz w:val="22"/>
          <w:szCs w:val="22"/>
        </w:rPr>
        <w:t xml:space="preserve">  </w:t>
      </w:r>
      <w:r w:rsidRPr="00AD7CA0">
        <w:rPr>
          <w:rFonts w:asciiTheme="minorHAnsi" w:hAnsiTheme="minorHAnsi"/>
          <w:bCs/>
          <w:color w:val="000000"/>
          <w:sz w:val="22"/>
          <w:szCs w:val="22"/>
        </w:rPr>
        <w:t xml:space="preserve"> </w:t>
      </w:r>
      <w:r w:rsidR="00C5308C" w:rsidRPr="00AD7CA0">
        <w:rPr>
          <w:rFonts w:asciiTheme="minorHAnsi" w:hAnsiTheme="minorHAnsi"/>
          <w:bCs/>
          <w:color w:val="000000"/>
          <w:sz w:val="22"/>
          <w:szCs w:val="22"/>
        </w:rPr>
        <w:t>SAP BW BI 7.3, SAP R/3 ECC 6.0, CRM 7.0, FI, MM, BEx Explorer 7.X/3.X, Business Object XIR2 3.1, Universe Designer</w:t>
      </w:r>
    </w:p>
    <w:p w:rsidR="003A11D9" w:rsidRPr="00AD7CA0" w:rsidRDefault="00C5308C" w:rsidP="003A11D9">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ab/>
      </w:r>
      <w:r w:rsidR="003A11D9" w:rsidRPr="00AD7CA0">
        <w:rPr>
          <w:rFonts w:asciiTheme="minorHAnsi" w:hAnsiTheme="minorHAnsi"/>
          <w:b/>
          <w:color w:val="000000"/>
          <w:sz w:val="22"/>
          <w:szCs w:val="22"/>
        </w:rPr>
        <w:t xml:space="preserve">                                   </w:t>
      </w:r>
    </w:p>
    <w:p w:rsidR="003A11D9" w:rsidRPr="00AD7CA0" w:rsidRDefault="002A3399" w:rsidP="003A11D9">
      <w:pPr>
        <w:tabs>
          <w:tab w:val="num" w:pos="815"/>
        </w:tabs>
        <w:jc w:val="both"/>
        <w:rPr>
          <w:rFonts w:asciiTheme="minorHAnsi" w:hAnsiTheme="minorHAnsi"/>
          <w:b/>
          <w:color w:val="000000"/>
          <w:sz w:val="22"/>
          <w:szCs w:val="22"/>
        </w:rPr>
      </w:pPr>
      <w:r>
        <w:rPr>
          <w:rFonts w:asciiTheme="minorHAnsi" w:hAnsiTheme="minorHAnsi"/>
          <w:b/>
          <w:color w:val="000000"/>
          <w:sz w:val="22"/>
          <w:szCs w:val="22"/>
        </w:rPr>
        <w:t xml:space="preserve">Role        :BI / </w:t>
      </w:r>
      <w:r w:rsidR="003A11D9" w:rsidRPr="00AD7CA0">
        <w:rPr>
          <w:rFonts w:asciiTheme="minorHAnsi" w:hAnsiTheme="minorHAnsi"/>
          <w:b/>
          <w:bCs/>
          <w:color w:val="000000"/>
          <w:sz w:val="22"/>
          <w:szCs w:val="22"/>
        </w:rPr>
        <w:t>BOBJ Developer</w:t>
      </w:r>
      <w:r w:rsidR="003A11D9" w:rsidRPr="00AD7CA0">
        <w:rPr>
          <w:rFonts w:asciiTheme="minorHAnsi" w:hAnsiTheme="minorHAnsi"/>
          <w:b/>
          <w:color w:val="000000"/>
          <w:sz w:val="22"/>
          <w:szCs w:val="22"/>
        </w:rPr>
        <w:t xml:space="preserve"> </w:t>
      </w:r>
      <w:r w:rsidR="00DE7FFA" w:rsidRPr="00AD7CA0">
        <w:rPr>
          <w:rFonts w:asciiTheme="minorHAnsi" w:hAnsiTheme="minorHAnsi"/>
          <w:b/>
          <w:color w:val="000000"/>
          <w:sz w:val="22"/>
          <w:szCs w:val="22"/>
        </w:rPr>
        <w:t xml:space="preserve">                                                                 </w:t>
      </w:r>
      <w:r w:rsidR="00AD7CA0">
        <w:rPr>
          <w:rFonts w:asciiTheme="minorHAnsi" w:hAnsiTheme="minorHAnsi"/>
          <w:b/>
          <w:color w:val="000000"/>
          <w:sz w:val="22"/>
          <w:szCs w:val="22"/>
        </w:rPr>
        <w:t xml:space="preserve">   </w:t>
      </w:r>
      <w:r w:rsidR="002D17CA">
        <w:rPr>
          <w:rFonts w:asciiTheme="minorHAnsi" w:hAnsiTheme="minorHAnsi"/>
          <w:b/>
          <w:color w:val="000000"/>
          <w:sz w:val="22"/>
          <w:szCs w:val="22"/>
        </w:rPr>
        <w:t xml:space="preserve">  Jan</w:t>
      </w:r>
      <w:r w:rsidR="00DE7FFA" w:rsidRPr="00AD7CA0">
        <w:rPr>
          <w:rFonts w:asciiTheme="minorHAnsi" w:hAnsiTheme="minorHAnsi"/>
          <w:b/>
          <w:color w:val="000000"/>
          <w:sz w:val="22"/>
          <w:szCs w:val="22"/>
        </w:rPr>
        <w:t xml:space="preserve"> 2012 – Sep 2012</w:t>
      </w:r>
    </w:p>
    <w:p w:rsidR="006C25AD" w:rsidRDefault="00AD1A96" w:rsidP="006C25AD">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Project   : </w:t>
      </w:r>
      <w:proofErr w:type="spellStart"/>
      <w:r w:rsidRPr="00AD7CA0">
        <w:rPr>
          <w:rFonts w:asciiTheme="minorHAnsi" w:hAnsiTheme="minorHAnsi"/>
          <w:b/>
          <w:color w:val="000000"/>
          <w:sz w:val="22"/>
          <w:szCs w:val="22"/>
        </w:rPr>
        <w:t>Socal</w:t>
      </w:r>
      <w:proofErr w:type="spellEnd"/>
      <w:r w:rsidRPr="00AD7CA0">
        <w:rPr>
          <w:rFonts w:asciiTheme="minorHAnsi" w:hAnsiTheme="minorHAnsi"/>
          <w:b/>
          <w:color w:val="000000"/>
          <w:sz w:val="22"/>
          <w:szCs w:val="22"/>
        </w:rPr>
        <w:t xml:space="preserve"> Gas customer Program reporting </w:t>
      </w:r>
    </w:p>
    <w:p w:rsidR="002A3399" w:rsidRPr="00AD7CA0" w:rsidRDefault="002A3399" w:rsidP="006C25AD">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Client    : </w:t>
      </w:r>
      <w:proofErr w:type="spellStart"/>
      <w:r w:rsidRPr="00AD7CA0">
        <w:rPr>
          <w:rFonts w:asciiTheme="minorHAnsi" w:hAnsiTheme="minorHAnsi"/>
          <w:b/>
          <w:color w:val="000000"/>
          <w:sz w:val="22"/>
          <w:szCs w:val="22"/>
        </w:rPr>
        <w:t>SanDiego</w:t>
      </w:r>
      <w:proofErr w:type="spellEnd"/>
      <w:r w:rsidRPr="00AD7CA0">
        <w:rPr>
          <w:rFonts w:asciiTheme="minorHAnsi" w:hAnsiTheme="minorHAnsi"/>
          <w:b/>
          <w:color w:val="000000"/>
          <w:sz w:val="22"/>
          <w:szCs w:val="22"/>
        </w:rPr>
        <w:t xml:space="preserve"> Gas and Electricity (Utility)                        </w:t>
      </w:r>
      <w:r>
        <w:rPr>
          <w:rFonts w:asciiTheme="minorHAnsi" w:hAnsiTheme="minorHAnsi"/>
          <w:b/>
          <w:color w:val="000000"/>
          <w:sz w:val="22"/>
          <w:szCs w:val="22"/>
        </w:rPr>
        <w:t xml:space="preserve">                              </w:t>
      </w:r>
    </w:p>
    <w:p w:rsidR="003A11D9" w:rsidRPr="00AD7CA0" w:rsidRDefault="003A11D9" w:rsidP="003A11D9">
      <w:pPr>
        <w:keepNext/>
        <w:tabs>
          <w:tab w:val="left" w:pos="0"/>
          <w:tab w:val="right" w:pos="8640"/>
        </w:tabs>
        <w:suppressAutoHyphens/>
        <w:jc w:val="both"/>
        <w:rPr>
          <w:rFonts w:asciiTheme="minorHAnsi" w:hAnsiTheme="minorHAnsi"/>
          <w:bCs/>
          <w:sz w:val="22"/>
          <w:szCs w:val="22"/>
        </w:rPr>
      </w:pPr>
    </w:p>
    <w:p w:rsidR="002445F6" w:rsidRPr="00AD7CA0" w:rsidRDefault="002445F6" w:rsidP="002445F6">
      <w:pPr>
        <w:jc w:val="both"/>
        <w:rPr>
          <w:rFonts w:asciiTheme="minorHAnsi" w:hAnsiTheme="minorHAnsi"/>
          <w:b/>
          <w:bCs/>
          <w:sz w:val="22"/>
          <w:szCs w:val="22"/>
        </w:rPr>
      </w:pPr>
      <w:r w:rsidRPr="00AD7CA0">
        <w:rPr>
          <w:rFonts w:asciiTheme="minorHAnsi" w:hAnsiTheme="minorHAnsi"/>
          <w:b/>
          <w:bCs/>
          <w:sz w:val="22"/>
          <w:szCs w:val="22"/>
          <w:u w:val="single"/>
        </w:rPr>
        <w:t>Responsibilities</w:t>
      </w:r>
      <w:r w:rsidRPr="00AD7CA0">
        <w:rPr>
          <w:rFonts w:asciiTheme="minorHAnsi" w:hAnsiTheme="minorHAnsi"/>
          <w:b/>
          <w:bCs/>
          <w:sz w:val="22"/>
          <w:szCs w:val="22"/>
        </w:rPr>
        <w:t xml:space="preserve">: </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lastRenderedPageBreak/>
        <w:t>Involved in complete lifecycle implementation of the project from gathering user requirements, preparation of technical specifications documents, designing and developing reports, testing to Go Live production support.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analyzing and designing the d</w:t>
      </w:r>
      <w:r w:rsidR="00F909CB" w:rsidRPr="00AD7CA0">
        <w:rPr>
          <w:rFonts w:asciiTheme="minorHAnsi" w:hAnsiTheme="minorHAnsi"/>
          <w:color w:val="000000"/>
          <w:sz w:val="22"/>
          <w:szCs w:val="22"/>
        </w:rPr>
        <w:t xml:space="preserve">ata flow from ECC 6.0 and CRM to BI 7 </w:t>
      </w:r>
      <w:r w:rsidRPr="00AD7CA0">
        <w:rPr>
          <w:rFonts w:asciiTheme="minorHAnsi" w:hAnsiTheme="minorHAnsi"/>
          <w:color w:val="000000"/>
          <w:sz w:val="22"/>
          <w:szCs w:val="22"/>
        </w:rPr>
        <w:t xml:space="preserve">and responsible for the deployment solutions for </w:t>
      </w:r>
      <w:r w:rsidR="00F909CB" w:rsidRPr="00AD7CA0">
        <w:rPr>
          <w:rFonts w:asciiTheme="minorHAnsi" w:hAnsiTheme="minorHAnsi"/>
          <w:color w:val="000000"/>
          <w:sz w:val="22"/>
          <w:szCs w:val="22"/>
        </w:rPr>
        <w:t>BW Reporting</w:t>
      </w:r>
      <w:r w:rsidRPr="00AD7CA0">
        <w:rPr>
          <w:rFonts w:asciiTheme="minorHAnsi" w:hAnsiTheme="minorHAnsi"/>
          <w:color w:val="000000"/>
          <w:sz w:val="22"/>
          <w:szCs w:val="22"/>
        </w:rPr>
        <w: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Responsible for the design, development and extraction of data from ECC source system into BI from SD, PP and MM using LO Cockpit extraction methods.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generic extraction by using View to extract data from SAP R/3 to BW.</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sources, customized start routines and end routines.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Extensively worked on custom data source enhancement, and used user exits to populate data&amp; customized delta built up for the data sources.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Extracting Data from FI sources like Accounts Payable(AP), Accounts Receivable(AR), General Ledger(GL) and enhanced standard data sources like 0FI_GL_4, 0FI_AP_4, 0FI_AR_4 to meet the client's requirement.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Performed setup table runs for the LO-Cockpit extraction, performing V3 update using LBWE to get the data from the outbound queue of the ECC system to the delta queue of the BI system.</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Used the Business Content Data Extractors such as 2LIS_11_VAHDR (Header), 2LIS_11_VAITM (Item) and 2LIS_11_VASCL for Sales Orders for extracting data to BI system.</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extracting data from Inventory(Material Management) sources like 2LIS_03_BF and 2LIS_03_UM and 2LIS_01_s507 and 2LIS_01_S813.</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custom </w:t>
      </w:r>
      <w:proofErr w:type="spellStart"/>
      <w:r w:rsidRPr="00AD7CA0">
        <w:rPr>
          <w:rFonts w:asciiTheme="minorHAnsi" w:hAnsiTheme="minorHAnsi"/>
          <w:color w:val="000000"/>
          <w:sz w:val="22"/>
          <w:szCs w:val="22"/>
        </w:rPr>
        <w:t>InfoObjects</w:t>
      </w:r>
      <w:proofErr w:type="spellEnd"/>
      <w:r w:rsidRPr="00AD7CA0">
        <w:rPr>
          <w:rFonts w:asciiTheme="minorHAnsi" w:hAnsiTheme="minorHAnsi"/>
          <w:color w:val="000000"/>
          <w:sz w:val="22"/>
          <w:szCs w:val="22"/>
        </w:rPr>
        <w:t xml:space="preserve">, DSO, </w:t>
      </w:r>
      <w:proofErr w:type="spellStart"/>
      <w:r w:rsidRPr="00AD7CA0">
        <w:rPr>
          <w:rFonts w:asciiTheme="minorHAnsi" w:hAnsiTheme="minorHAnsi"/>
          <w:color w:val="000000"/>
          <w:sz w:val="22"/>
          <w:szCs w:val="22"/>
        </w:rPr>
        <w:t>InfoCubes</w:t>
      </w:r>
      <w:proofErr w:type="spellEnd"/>
      <w:r w:rsidRPr="00AD7CA0">
        <w:rPr>
          <w:rFonts w:asciiTheme="minorHAnsi" w:hAnsiTheme="minorHAnsi"/>
          <w:color w:val="000000"/>
          <w:sz w:val="22"/>
          <w:szCs w:val="22"/>
        </w:rPr>
        <w:t xml:space="preserve">, </w:t>
      </w:r>
      <w:proofErr w:type="spellStart"/>
      <w:r w:rsidRPr="00AD7CA0">
        <w:rPr>
          <w:rFonts w:asciiTheme="minorHAnsi" w:hAnsiTheme="minorHAnsi"/>
          <w:color w:val="000000"/>
          <w:sz w:val="22"/>
          <w:szCs w:val="22"/>
        </w:rPr>
        <w:t>Multiproviders</w:t>
      </w:r>
      <w:proofErr w:type="spellEnd"/>
      <w:r w:rsidRPr="00AD7CA0">
        <w:rPr>
          <w:rFonts w:asciiTheme="minorHAnsi" w:hAnsiTheme="minorHAnsi"/>
          <w:color w:val="000000"/>
          <w:sz w:val="22"/>
          <w:szCs w:val="22"/>
        </w:rPr>
        <w:t xml:space="preserve">, </w:t>
      </w:r>
      <w:proofErr w:type="spellStart"/>
      <w:r w:rsidRPr="00AD7CA0">
        <w:rPr>
          <w:rFonts w:asciiTheme="minorHAnsi" w:hAnsiTheme="minorHAnsi"/>
          <w:color w:val="000000"/>
          <w:sz w:val="22"/>
          <w:szCs w:val="22"/>
        </w:rPr>
        <w:t>InfoPackages</w:t>
      </w:r>
      <w:proofErr w:type="spellEnd"/>
      <w:r w:rsidRPr="00AD7CA0">
        <w:rPr>
          <w:rFonts w:asciiTheme="minorHAnsi" w:hAnsiTheme="minorHAnsi"/>
          <w:color w:val="000000"/>
          <w:sz w:val="22"/>
          <w:szCs w:val="22"/>
        </w:rPr>
        <w:t xml:space="preserve"> and DTP.</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Used DTP's and loaded data to the </w:t>
      </w:r>
      <w:proofErr w:type="spellStart"/>
      <w:r w:rsidRPr="00AD7CA0">
        <w:rPr>
          <w:rFonts w:asciiTheme="minorHAnsi" w:hAnsiTheme="minorHAnsi"/>
          <w:color w:val="000000"/>
          <w:sz w:val="22"/>
          <w:szCs w:val="22"/>
        </w:rPr>
        <w:t>InfoProvider</w:t>
      </w:r>
      <w:proofErr w:type="spellEnd"/>
      <w:r w:rsidRPr="00AD7CA0">
        <w:rPr>
          <w:rFonts w:asciiTheme="minorHAnsi" w:hAnsiTheme="minorHAnsi"/>
          <w:color w:val="000000"/>
          <w:sz w:val="22"/>
          <w:szCs w:val="22"/>
        </w:rPr>
        <w:t xml:space="preserve"> through </w:t>
      </w:r>
      <w:proofErr w:type="spellStart"/>
      <w:r w:rsidRPr="00AD7CA0">
        <w:rPr>
          <w:rFonts w:asciiTheme="minorHAnsi" w:hAnsiTheme="minorHAnsi"/>
          <w:color w:val="000000"/>
          <w:sz w:val="22"/>
          <w:szCs w:val="22"/>
        </w:rPr>
        <w:t>InfoPackages</w:t>
      </w:r>
      <w:proofErr w:type="spellEnd"/>
      <w:r w:rsidRPr="00AD7CA0">
        <w:rPr>
          <w:rFonts w:asciiTheme="minorHAnsi" w:hAnsiTheme="minorHAnsi"/>
          <w:color w:val="000000"/>
          <w:sz w:val="22"/>
          <w:szCs w:val="22"/>
        </w:rPr>
        <w: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Actively involved in creating Process Chains and Meta-Chains for periodic upload of Text data, Master data and Transactional data, and Monitored data loads with full update and delta mechanisms.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Installed BW Statistics to monitor the daily loads and query performance on cubes and enhanced the performance by building aggregates on required objects.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Implemented Performance tuning techniques like Compression, Partitions for improving the query response time and proposed archiving strategy for future based on the Time characteristics.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Designed and developed BEx reports on reportable </w:t>
      </w:r>
      <w:proofErr w:type="spellStart"/>
      <w:r w:rsidRPr="00AD7CA0">
        <w:rPr>
          <w:rFonts w:asciiTheme="minorHAnsi" w:hAnsiTheme="minorHAnsi"/>
          <w:color w:val="000000"/>
          <w:sz w:val="22"/>
          <w:szCs w:val="22"/>
        </w:rPr>
        <w:t>Multiproviders</w:t>
      </w:r>
      <w:proofErr w:type="spellEnd"/>
      <w:r w:rsidRPr="00AD7CA0">
        <w:rPr>
          <w:rFonts w:asciiTheme="minorHAnsi" w:hAnsiTheme="minorHAnsi"/>
          <w:color w:val="000000"/>
          <w:sz w:val="22"/>
          <w:szCs w:val="22"/>
        </w:rPr>
        <w:t>, Info Cubes and DSO's.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Used Calculated Key Figures, Restricted Key Figures, Conditions, Exceptions, Filters and Variables etc to get the required Functionality.</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Migrated Business Objects XIR3 to Business Objects XI4.0.</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Worked extensively on SAP Business Objects by developing Multidimensional Universe using Universe Designer and created reports using Web Intelligence, </w:t>
      </w:r>
      <w:proofErr w:type="spellStart"/>
      <w:r w:rsidRPr="00AD7CA0">
        <w:rPr>
          <w:rFonts w:asciiTheme="minorHAnsi" w:hAnsiTheme="minorHAnsi"/>
          <w:color w:val="000000"/>
          <w:sz w:val="22"/>
          <w:szCs w:val="22"/>
        </w:rPr>
        <w:t>Xcelsius</w:t>
      </w:r>
      <w:proofErr w:type="spellEnd"/>
      <w:r w:rsidRPr="00AD7CA0">
        <w:rPr>
          <w:rFonts w:asciiTheme="minorHAnsi" w:hAnsiTheme="minorHAnsi"/>
          <w:color w:val="000000"/>
          <w:sz w:val="22"/>
          <w:szCs w:val="22"/>
        </w:rPr>
        <w:t>, and Crystal Reports.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dashboards using </w:t>
      </w:r>
      <w:proofErr w:type="spellStart"/>
      <w:r w:rsidRPr="00AD7CA0">
        <w:rPr>
          <w:rFonts w:asciiTheme="minorHAnsi" w:hAnsiTheme="minorHAnsi"/>
          <w:color w:val="000000"/>
          <w:sz w:val="22"/>
          <w:szCs w:val="22"/>
        </w:rPr>
        <w:t>Xcelsius</w:t>
      </w:r>
      <w:proofErr w:type="spellEnd"/>
      <w:r w:rsidRPr="00AD7CA0">
        <w:rPr>
          <w:rFonts w:asciiTheme="minorHAnsi" w:hAnsiTheme="minorHAnsi"/>
          <w:color w:val="000000"/>
          <w:sz w:val="22"/>
          <w:szCs w:val="22"/>
        </w:rPr>
        <w:t xml:space="preserve"> 2008 with Combo box, List box, Selectors, Alerts, Drill Down, What-if presentation, Filtered Rows and Dynamic visibility.</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Ad-hoc and standard reports using functionalities such as Multiple Data Providers, Merge Dimensions, Master/Detail, Cross tab, Multi Dimensional Analysis, Drill Analysis, Scope of Analysis, Filters, Charts, Alerts, Breaks, Ranking, Sorting, LOV, Formulas, Variables, Sub Queries, Combined Queries (Union, Intersection, Minus).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Static and Dynamic dashboards using Live Office to meet the client's requirements.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lastRenderedPageBreak/>
        <w:t xml:space="preserve">Worked on developing reports using </w:t>
      </w:r>
      <w:proofErr w:type="spellStart"/>
      <w:r w:rsidRPr="00AD7CA0">
        <w:rPr>
          <w:rFonts w:asciiTheme="minorHAnsi" w:hAnsiTheme="minorHAnsi"/>
          <w:color w:val="000000"/>
          <w:sz w:val="22"/>
          <w:szCs w:val="22"/>
        </w:rPr>
        <w:t>Xcelsius</w:t>
      </w:r>
      <w:proofErr w:type="spellEnd"/>
      <w:r w:rsidRPr="00AD7CA0">
        <w:rPr>
          <w:rFonts w:asciiTheme="minorHAnsi" w:hAnsiTheme="minorHAnsi"/>
          <w:color w:val="000000"/>
          <w:sz w:val="22"/>
          <w:szCs w:val="22"/>
        </w:rPr>
        <w:t xml:space="preserve"> and Crystal Reports by implementing various options like sections, charts, and formula variables, Cascading Parameters, Grouping, and Summaries etc.</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a 2nd level escalation with off shore Production Support team to solve issues like failure due to invalid characters, data inconsistency, job failures.</w:t>
      </w:r>
    </w:p>
    <w:p w:rsidR="002445F6"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Actively generated Documents and involved in training and workshops for the end users</w:t>
      </w:r>
      <w:r w:rsidR="00227257" w:rsidRPr="00AD7CA0">
        <w:rPr>
          <w:rFonts w:asciiTheme="minorHAnsi" w:hAnsiTheme="minorHAnsi"/>
          <w:color w:val="000000"/>
          <w:sz w:val="22"/>
          <w:szCs w:val="22"/>
        </w:rPr>
        <w:t>.</w:t>
      </w:r>
    </w:p>
    <w:p w:rsidR="003A11D9" w:rsidRPr="00AD7CA0" w:rsidRDefault="003A11D9" w:rsidP="003A11D9">
      <w:pPr>
        <w:tabs>
          <w:tab w:val="num" w:pos="815"/>
        </w:tabs>
        <w:jc w:val="both"/>
        <w:rPr>
          <w:rFonts w:asciiTheme="minorHAnsi" w:hAnsiTheme="minorHAnsi"/>
          <w:b/>
          <w:color w:val="000000"/>
          <w:sz w:val="22"/>
          <w:szCs w:val="22"/>
        </w:rPr>
      </w:pPr>
    </w:p>
    <w:p w:rsidR="003A11D9" w:rsidRPr="00AD7CA0" w:rsidRDefault="003A11D9" w:rsidP="002445F6">
      <w:pPr>
        <w:jc w:val="both"/>
        <w:rPr>
          <w:rFonts w:asciiTheme="minorHAnsi" w:hAnsiTheme="minorHAnsi"/>
          <w:color w:val="000000"/>
          <w:sz w:val="22"/>
          <w:szCs w:val="22"/>
        </w:rPr>
      </w:pPr>
      <w:r w:rsidRPr="00AD7CA0">
        <w:rPr>
          <w:rFonts w:asciiTheme="minorHAnsi" w:hAnsiTheme="minorHAnsi"/>
          <w:b/>
          <w:color w:val="000000"/>
          <w:sz w:val="22"/>
          <w:szCs w:val="22"/>
        </w:rPr>
        <w:t xml:space="preserve"> </w:t>
      </w:r>
      <w:r w:rsidR="002445F6" w:rsidRPr="00AD7CA0">
        <w:rPr>
          <w:rFonts w:asciiTheme="minorHAnsi" w:hAnsiTheme="minorHAnsi"/>
          <w:b/>
          <w:color w:val="000000"/>
          <w:sz w:val="22"/>
          <w:szCs w:val="22"/>
          <w:u w:val="single"/>
        </w:rPr>
        <w:t>Environment:</w:t>
      </w:r>
      <w:r w:rsidR="002445F6" w:rsidRPr="00AD7CA0">
        <w:rPr>
          <w:rFonts w:asciiTheme="minorHAnsi" w:hAnsiTheme="minorHAnsi"/>
          <w:color w:val="000000"/>
          <w:sz w:val="22"/>
          <w:szCs w:val="22"/>
        </w:rPr>
        <w:t xml:space="preserve">  </w:t>
      </w:r>
      <w:r w:rsidR="002445F6" w:rsidRPr="00AD7CA0">
        <w:rPr>
          <w:rFonts w:asciiTheme="minorHAnsi" w:hAnsiTheme="minorHAnsi"/>
          <w:bCs/>
          <w:color w:val="000000"/>
          <w:sz w:val="22"/>
          <w:szCs w:val="22"/>
        </w:rPr>
        <w:t xml:space="preserve"> </w:t>
      </w:r>
      <w:r w:rsidR="00BE2B0A" w:rsidRPr="00AD7CA0">
        <w:rPr>
          <w:rFonts w:asciiTheme="minorHAnsi" w:hAnsiTheme="minorHAnsi"/>
          <w:bCs/>
          <w:color w:val="000000"/>
          <w:sz w:val="22"/>
          <w:szCs w:val="22"/>
        </w:rPr>
        <w:t xml:space="preserve">SAP BW BI 7.2, SAP R/3 ECC 6.0, FI, SD, MM, PP, BEx Explorer 7.X/3.X, Business Object 4.0, Universe Designer, </w:t>
      </w:r>
      <w:proofErr w:type="spellStart"/>
      <w:r w:rsidR="00BE2B0A" w:rsidRPr="00AD7CA0">
        <w:rPr>
          <w:rFonts w:asciiTheme="minorHAnsi" w:hAnsiTheme="minorHAnsi"/>
          <w:bCs/>
          <w:color w:val="000000"/>
          <w:sz w:val="22"/>
          <w:szCs w:val="22"/>
        </w:rPr>
        <w:t>Xcelsius</w:t>
      </w:r>
      <w:proofErr w:type="spellEnd"/>
      <w:r w:rsidR="00BE2B0A" w:rsidRPr="00AD7CA0">
        <w:rPr>
          <w:rFonts w:asciiTheme="minorHAnsi" w:hAnsiTheme="minorHAnsi"/>
          <w:bCs/>
          <w:color w:val="000000"/>
          <w:sz w:val="22"/>
          <w:szCs w:val="22"/>
        </w:rPr>
        <w:t>, Crystal Reports, ABAP</w:t>
      </w:r>
      <w:r w:rsidR="002445F6" w:rsidRPr="00AD7CA0">
        <w:rPr>
          <w:rFonts w:asciiTheme="minorHAnsi" w:hAnsiTheme="minorHAnsi"/>
          <w:bCs/>
          <w:color w:val="000000"/>
          <w:sz w:val="22"/>
          <w:szCs w:val="22"/>
        </w:rPr>
        <w:t>.</w:t>
      </w:r>
    </w:p>
    <w:p w:rsidR="003A11D9" w:rsidRPr="00AD7CA0" w:rsidRDefault="003A11D9" w:rsidP="00D242E3">
      <w:pPr>
        <w:jc w:val="both"/>
        <w:rPr>
          <w:rFonts w:asciiTheme="minorHAnsi" w:hAnsiTheme="minorHAnsi"/>
          <w:b/>
          <w:sz w:val="22"/>
          <w:szCs w:val="22"/>
          <w:u w:val="single"/>
        </w:rPr>
      </w:pPr>
    </w:p>
    <w:tbl>
      <w:tblPr>
        <w:tblW w:w="0" w:type="auto"/>
        <w:tblLook w:val="01E0"/>
      </w:tblPr>
      <w:tblGrid>
        <w:gridCol w:w="9074"/>
      </w:tblGrid>
      <w:tr w:rsidR="00F93912" w:rsidRPr="00AD7CA0" w:rsidTr="006174BC">
        <w:trPr>
          <w:trHeight w:val="844"/>
        </w:trPr>
        <w:tc>
          <w:tcPr>
            <w:tcW w:w="9074" w:type="dxa"/>
          </w:tcPr>
          <w:p w:rsidR="00AD7CA0" w:rsidRDefault="00AD7CA0" w:rsidP="00B5694B">
            <w:pPr>
              <w:tabs>
                <w:tab w:val="num" w:pos="815"/>
              </w:tabs>
              <w:jc w:val="both"/>
              <w:rPr>
                <w:rFonts w:asciiTheme="minorHAnsi" w:hAnsiTheme="minorHAnsi"/>
                <w:b/>
                <w:color w:val="000000"/>
                <w:sz w:val="22"/>
                <w:szCs w:val="22"/>
              </w:rPr>
            </w:pPr>
          </w:p>
          <w:p w:rsidR="00AD7CA0" w:rsidRDefault="00AD7CA0" w:rsidP="00B5694B">
            <w:pPr>
              <w:tabs>
                <w:tab w:val="num" w:pos="815"/>
              </w:tabs>
              <w:jc w:val="both"/>
              <w:rPr>
                <w:rFonts w:asciiTheme="minorHAnsi" w:hAnsiTheme="minorHAnsi"/>
                <w:b/>
                <w:bCs/>
                <w:color w:val="000000"/>
                <w:sz w:val="22"/>
                <w:szCs w:val="22"/>
              </w:rPr>
            </w:pPr>
            <w:r w:rsidRPr="00AD7CA0">
              <w:rPr>
                <w:rFonts w:asciiTheme="minorHAnsi" w:hAnsiTheme="minorHAnsi"/>
                <w:b/>
                <w:color w:val="000000"/>
                <w:sz w:val="22"/>
                <w:szCs w:val="22"/>
              </w:rPr>
              <w:t xml:space="preserve">Abercrombie &amp; Fitch, OH                                                       </w:t>
            </w:r>
            <w:r>
              <w:rPr>
                <w:rFonts w:asciiTheme="minorHAnsi" w:hAnsiTheme="minorHAnsi"/>
                <w:b/>
                <w:color w:val="000000"/>
                <w:sz w:val="22"/>
                <w:szCs w:val="22"/>
              </w:rPr>
              <w:t xml:space="preserve">                              </w:t>
            </w:r>
            <w:r w:rsidRPr="00AD7CA0">
              <w:rPr>
                <w:rFonts w:asciiTheme="minorHAnsi" w:hAnsiTheme="minorHAnsi"/>
                <w:b/>
                <w:color w:val="000000"/>
                <w:sz w:val="22"/>
                <w:szCs w:val="22"/>
              </w:rPr>
              <w:t xml:space="preserve">  Dec 2010 – Nov 2011</w:t>
            </w:r>
          </w:p>
          <w:p w:rsidR="00350946" w:rsidRPr="00AD7CA0" w:rsidRDefault="00350946" w:rsidP="00B5694B">
            <w:pPr>
              <w:tabs>
                <w:tab w:val="num" w:pos="815"/>
              </w:tabs>
              <w:jc w:val="both"/>
              <w:rPr>
                <w:rFonts w:asciiTheme="minorHAnsi" w:hAnsiTheme="minorHAnsi"/>
                <w:b/>
                <w:color w:val="000000"/>
                <w:sz w:val="22"/>
                <w:szCs w:val="22"/>
              </w:rPr>
            </w:pPr>
            <w:r w:rsidRPr="00AD7CA0">
              <w:rPr>
                <w:rFonts w:asciiTheme="minorHAnsi" w:hAnsiTheme="minorHAnsi"/>
                <w:b/>
                <w:bCs/>
                <w:color w:val="000000"/>
                <w:sz w:val="22"/>
                <w:szCs w:val="22"/>
              </w:rPr>
              <w:t>SAP BI/BO Developer</w:t>
            </w:r>
          </w:p>
          <w:p w:rsidR="00B5694B" w:rsidRPr="00AD7CA0" w:rsidRDefault="00B5694B" w:rsidP="00B5694B">
            <w:pPr>
              <w:tabs>
                <w:tab w:val="num" w:pos="815"/>
              </w:tabs>
              <w:jc w:val="both"/>
              <w:rPr>
                <w:rFonts w:asciiTheme="minorHAnsi" w:hAnsiTheme="minorHAnsi"/>
                <w:b/>
                <w:color w:val="000000"/>
                <w:sz w:val="22"/>
                <w:szCs w:val="22"/>
              </w:rPr>
            </w:pPr>
          </w:p>
          <w:p w:rsidR="00F93912" w:rsidRPr="00AD7CA0" w:rsidRDefault="00F93912" w:rsidP="00350946">
            <w:pPr>
              <w:tabs>
                <w:tab w:val="num" w:pos="815"/>
              </w:tabs>
              <w:jc w:val="both"/>
              <w:rPr>
                <w:rFonts w:asciiTheme="minorHAnsi" w:hAnsiTheme="minorHAnsi"/>
                <w:b/>
                <w:color w:val="0000FF"/>
                <w:sz w:val="22"/>
                <w:szCs w:val="22"/>
              </w:rPr>
            </w:pPr>
          </w:p>
        </w:tc>
      </w:tr>
    </w:tbl>
    <w:p w:rsidR="00F93912" w:rsidRPr="00AD7CA0" w:rsidRDefault="00F93912" w:rsidP="00F05858">
      <w:pPr>
        <w:jc w:val="both"/>
        <w:rPr>
          <w:rFonts w:asciiTheme="minorHAnsi" w:hAnsiTheme="minorHAnsi"/>
          <w:b/>
          <w:bCs/>
          <w:sz w:val="22"/>
          <w:szCs w:val="22"/>
        </w:rPr>
      </w:pPr>
      <w:r w:rsidRPr="00AD7CA0">
        <w:rPr>
          <w:rFonts w:asciiTheme="minorHAnsi" w:hAnsiTheme="minorHAnsi"/>
          <w:b/>
          <w:bCs/>
          <w:sz w:val="22"/>
          <w:szCs w:val="22"/>
          <w:u w:val="single"/>
        </w:rPr>
        <w:t>Responsibilitie</w:t>
      </w:r>
      <w:r w:rsidR="00BE2B0A" w:rsidRPr="00AD7CA0">
        <w:rPr>
          <w:rFonts w:asciiTheme="minorHAnsi" w:hAnsiTheme="minorHAnsi"/>
          <w:b/>
          <w:bCs/>
          <w:sz w:val="22"/>
          <w:szCs w:val="22"/>
          <w:u w:val="single"/>
        </w:rPr>
        <w:t>s</w:t>
      </w:r>
      <w:r w:rsidRPr="00AD7CA0">
        <w:rPr>
          <w:rFonts w:asciiTheme="minorHAnsi" w:hAnsiTheme="minorHAnsi"/>
          <w:b/>
          <w:bCs/>
          <w:sz w:val="22"/>
          <w:szCs w:val="22"/>
        </w:rPr>
        <w:t xml:space="preserve">: </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generic extraction by using View to extract data from SAP R/3 to BW.</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Requirements gathering for reports in Sales SD, COPA and MM.</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Extensively worked on enhancing the standard data sources as per client requirement.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Activated and utilized the business content according to the functional requirements.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Extensively involved in setting up procedures for extracting the data from sap R/3 by using LO-Cockpit extractions and used initialization with delta update and full update.</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sources, customized start routines and end routines.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Extensively worked on custom data source enhancement, and used user exits to populate data&amp; customized delta built up for the data sources.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custom </w:t>
      </w:r>
      <w:proofErr w:type="spellStart"/>
      <w:r w:rsidRPr="00AD7CA0">
        <w:rPr>
          <w:rFonts w:asciiTheme="minorHAnsi" w:hAnsiTheme="minorHAnsi"/>
          <w:color w:val="000000"/>
          <w:sz w:val="22"/>
          <w:szCs w:val="22"/>
        </w:rPr>
        <w:t>InfoCube</w:t>
      </w:r>
      <w:proofErr w:type="spellEnd"/>
      <w:r w:rsidRPr="00AD7CA0">
        <w:rPr>
          <w:rFonts w:asciiTheme="minorHAnsi" w:hAnsiTheme="minorHAnsi"/>
          <w:color w:val="000000"/>
          <w:sz w:val="22"/>
          <w:szCs w:val="22"/>
        </w:rPr>
        <w:t xml:space="preserve">, DSO, </w:t>
      </w:r>
      <w:proofErr w:type="spellStart"/>
      <w:r w:rsidRPr="00AD7CA0">
        <w:rPr>
          <w:rFonts w:asciiTheme="minorHAnsi" w:hAnsiTheme="minorHAnsi"/>
          <w:color w:val="000000"/>
          <w:sz w:val="22"/>
          <w:szCs w:val="22"/>
        </w:rPr>
        <w:t>Multiprovider</w:t>
      </w:r>
      <w:proofErr w:type="spellEnd"/>
      <w:r w:rsidRPr="00AD7CA0">
        <w:rPr>
          <w:rFonts w:asciiTheme="minorHAnsi" w:hAnsiTheme="minorHAnsi"/>
          <w:color w:val="000000"/>
          <w:sz w:val="22"/>
          <w:szCs w:val="22"/>
        </w:rPr>
        <w:t xml:space="preserve">, </w:t>
      </w:r>
      <w:proofErr w:type="spellStart"/>
      <w:r w:rsidRPr="00AD7CA0">
        <w:rPr>
          <w:rFonts w:asciiTheme="minorHAnsi" w:hAnsiTheme="minorHAnsi"/>
          <w:color w:val="000000"/>
          <w:sz w:val="22"/>
          <w:szCs w:val="22"/>
        </w:rPr>
        <w:t>InfoSet</w:t>
      </w:r>
      <w:proofErr w:type="spellEnd"/>
      <w:r w:rsidRPr="00AD7CA0">
        <w:rPr>
          <w:rFonts w:asciiTheme="minorHAnsi" w:hAnsiTheme="minorHAnsi"/>
          <w:color w:val="000000"/>
          <w:sz w:val="22"/>
          <w:szCs w:val="22"/>
        </w:rPr>
        <w:t xml:space="preserve">, </w:t>
      </w:r>
      <w:proofErr w:type="spellStart"/>
      <w:r w:rsidRPr="00AD7CA0">
        <w:rPr>
          <w:rFonts w:asciiTheme="minorHAnsi" w:hAnsiTheme="minorHAnsi"/>
          <w:color w:val="000000"/>
          <w:sz w:val="22"/>
          <w:szCs w:val="22"/>
        </w:rPr>
        <w:t>InfoObjects</w:t>
      </w:r>
      <w:proofErr w:type="spellEnd"/>
      <w:r w:rsidRPr="00AD7CA0">
        <w:rPr>
          <w:rFonts w:asciiTheme="minorHAnsi" w:hAnsiTheme="minorHAnsi"/>
          <w:color w:val="000000"/>
          <w:sz w:val="22"/>
          <w:szCs w:val="22"/>
        </w:rPr>
        <w:t xml:space="preserve"> and DTP.</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the data sources 2LIS_02_HDR and 2LIS_02_ITM.</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creation of reports using BEX Analyzer by using free characteristics, Restricted Key Figures, filters, Calculated Key Figures, Variables, and Exceptions.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sources, customized start routines and end routines.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Monitoring process chains and fixing data load issues.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resolving the Tickets (Incident &amp; change request).</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Maintained Reconciliation's to verify the data in SAP R3 and SAP BW.</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Maintained Aggregates, Rollup and compressed </w:t>
      </w:r>
      <w:proofErr w:type="spellStart"/>
      <w:r w:rsidRPr="00AD7CA0">
        <w:rPr>
          <w:rFonts w:asciiTheme="minorHAnsi" w:hAnsiTheme="minorHAnsi"/>
          <w:color w:val="000000"/>
          <w:sz w:val="22"/>
          <w:szCs w:val="22"/>
        </w:rPr>
        <w:t>InfoCubes</w:t>
      </w:r>
      <w:proofErr w:type="spellEnd"/>
      <w:r w:rsidRPr="00AD7CA0">
        <w:rPr>
          <w:rFonts w:asciiTheme="minorHAnsi" w:hAnsiTheme="minorHAnsi"/>
          <w:color w:val="000000"/>
          <w:sz w:val="22"/>
          <w:szCs w:val="22"/>
        </w:rPr>
        <w:t xml:space="preserve"> to improve the query performance.</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Analyze the failed data loads and fixed the data loads.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process chains for master data attribute, text and hierarchies.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data source 2LIS_03_BF (Inventory: Material Movements)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Enhanced standard data source for master data attribute and transaction data.</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configuration of Order to Cash (SD) i.e. from Enquiry to cash receipt from customers.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Worked on analyzing BIA indexes to improve the performance of the </w:t>
      </w:r>
      <w:proofErr w:type="spellStart"/>
      <w:r w:rsidRPr="00AD7CA0">
        <w:rPr>
          <w:rFonts w:asciiTheme="minorHAnsi" w:hAnsiTheme="minorHAnsi"/>
          <w:color w:val="000000"/>
          <w:sz w:val="22"/>
          <w:szCs w:val="22"/>
        </w:rPr>
        <w:t>Bex</w:t>
      </w:r>
      <w:proofErr w:type="spellEnd"/>
      <w:r w:rsidRPr="00AD7CA0">
        <w:rPr>
          <w:rFonts w:asciiTheme="minorHAnsi" w:hAnsiTheme="minorHAnsi"/>
          <w:color w:val="000000"/>
          <w:sz w:val="22"/>
          <w:szCs w:val="22"/>
        </w:rPr>
        <w:t xml:space="preserve"> queries.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Created reports using </w:t>
      </w:r>
      <w:proofErr w:type="spellStart"/>
      <w:r w:rsidRPr="00AD7CA0">
        <w:rPr>
          <w:rFonts w:asciiTheme="minorHAnsi" w:hAnsiTheme="minorHAnsi"/>
          <w:color w:val="000000"/>
          <w:sz w:val="22"/>
          <w:szCs w:val="22"/>
        </w:rPr>
        <w:t>BusinessObjects</w:t>
      </w:r>
      <w:proofErr w:type="spellEnd"/>
      <w:r w:rsidRPr="00AD7CA0">
        <w:rPr>
          <w:rFonts w:asciiTheme="minorHAnsi" w:hAnsiTheme="minorHAnsi"/>
          <w:color w:val="000000"/>
          <w:sz w:val="22"/>
          <w:szCs w:val="22"/>
        </w:rPr>
        <w:t xml:space="preserve"> </w:t>
      </w:r>
      <w:proofErr w:type="spellStart"/>
      <w:r w:rsidRPr="00AD7CA0">
        <w:rPr>
          <w:rFonts w:asciiTheme="minorHAnsi" w:hAnsiTheme="minorHAnsi"/>
          <w:color w:val="000000"/>
          <w:sz w:val="22"/>
          <w:szCs w:val="22"/>
        </w:rPr>
        <w:t>Webi</w:t>
      </w:r>
      <w:proofErr w:type="spellEnd"/>
      <w:r w:rsidRPr="00AD7CA0">
        <w:rPr>
          <w:rFonts w:asciiTheme="minorHAnsi" w:hAnsiTheme="minorHAnsi"/>
          <w:color w:val="000000"/>
          <w:sz w:val="22"/>
          <w:szCs w:val="22"/>
        </w:rPr>
        <w:t xml:space="preserve">, Crystal Reports and other web development tools like </w:t>
      </w:r>
      <w:proofErr w:type="spellStart"/>
      <w:r w:rsidRPr="00AD7CA0">
        <w:rPr>
          <w:rFonts w:asciiTheme="minorHAnsi" w:hAnsiTheme="minorHAnsi"/>
          <w:color w:val="000000"/>
          <w:sz w:val="22"/>
          <w:szCs w:val="22"/>
        </w:rPr>
        <w:t>Infoview</w:t>
      </w:r>
      <w:proofErr w:type="spellEnd"/>
      <w:r w:rsidRPr="00AD7CA0">
        <w:rPr>
          <w:rFonts w:asciiTheme="minorHAnsi" w:hAnsiTheme="minorHAnsi"/>
          <w:color w:val="000000"/>
          <w:sz w:val="22"/>
          <w:szCs w:val="22"/>
        </w:rPr>
        <w:t xml:space="preserve"> to provide Web-enabled data analysis solutions to business users.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Worked on the Universe Designer, Web Intelligence (</w:t>
      </w:r>
      <w:proofErr w:type="spellStart"/>
      <w:r w:rsidRPr="00AD7CA0">
        <w:rPr>
          <w:rFonts w:asciiTheme="minorHAnsi" w:hAnsiTheme="minorHAnsi"/>
          <w:color w:val="000000"/>
          <w:sz w:val="22"/>
          <w:szCs w:val="22"/>
        </w:rPr>
        <w:t>Webi</w:t>
      </w:r>
      <w:proofErr w:type="spellEnd"/>
      <w:r w:rsidRPr="00AD7CA0">
        <w:rPr>
          <w:rFonts w:asciiTheme="minorHAnsi" w:hAnsiTheme="minorHAnsi"/>
          <w:color w:val="000000"/>
          <w:sz w:val="22"/>
          <w:szCs w:val="22"/>
        </w:rPr>
        <w:t>), Web Intelligence Rich Client and Crystal Reports.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lastRenderedPageBreak/>
        <w:t>Created business reports using Crystal Reports functionalities like Charts, Cross-Tabs, Formulas, Parameters, Running Totals, Add Queries, Sub-reports and Drill down.</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 xml:space="preserve">Widely used Filters, Sections, Breaks, Variables, Sorts, Ranks, Alerter and Prompts to create reports on </w:t>
      </w:r>
      <w:proofErr w:type="spellStart"/>
      <w:r w:rsidRPr="00AD7CA0">
        <w:rPr>
          <w:rFonts w:asciiTheme="minorHAnsi" w:hAnsiTheme="minorHAnsi"/>
          <w:color w:val="000000"/>
          <w:sz w:val="22"/>
          <w:szCs w:val="22"/>
        </w:rPr>
        <w:t>Webi</w:t>
      </w:r>
      <w:proofErr w:type="spellEnd"/>
      <w:r w:rsidRPr="00AD7CA0">
        <w:rPr>
          <w:rFonts w:asciiTheme="minorHAnsi" w:hAnsiTheme="minorHAnsi"/>
          <w:color w:val="000000"/>
          <w:sz w:val="22"/>
          <w:szCs w:val="22"/>
        </w:rPr>
        <w:t xml:space="preserve"> and Crystal Reports that meet business user requirements.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Applied Filters, Ranks and Alerter to restrict unwanted data, expose best and poor performers and highlight the data as required by users.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Developed Business Objects reports using multiple Queries and combination of Charts and Tables.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Created Crystal Reports based on existing Universes from Business Objects.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Designed and organized Classes and Subclasses according to the various Business requirements.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resolving the Tickets like SR, MR and CR.</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Scheduling and Monitoring background jobs and coordinating with on-site team lead and updating day-today activities.</w:t>
      </w:r>
    </w:p>
    <w:p w:rsidR="00BE2B0A"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Production Support stages of the Full lifecycle Project implementation from Blue print to go-live.</w:t>
      </w:r>
    </w:p>
    <w:p w:rsidR="002D4BCF" w:rsidRPr="00AD7CA0" w:rsidRDefault="00BE2B0A" w:rsidP="00B815A0">
      <w:pPr>
        <w:numPr>
          <w:ilvl w:val="0"/>
          <w:numId w:val="3"/>
        </w:numPr>
        <w:tabs>
          <w:tab w:val="clear" w:pos="720"/>
        </w:tabs>
        <w:jc w:val="both"/>
        <w:rPr>
          <w:rFonts w:asciiTheme="minorHAnsi" w:hAnsiTheme="minorHAnsi"/>
          <w:color w:val="000000"/>
          <w:sz w:val="22"/>
          <w:szCs w:val="22"/>
        </w:rPr>
      </w:pPr>
      <w:r w:rsidRPr="00AD7CA0">
        <w:rPr>
          <w:rFonts w:asciiTheme="minorHAnsi" w:hAnsiTheme="minorHAnsi"/>
          <w:color w:val="000000"/>
          <w:sz w:val="22"/>
          <w:szCs w:val="22"/>
        </w:rPr>
        <w:t>Involved in UAT and coordinated with the Development team to fast resolution of issues and closing the tickets</w:t>
      </w:r>
      <w:r w:rsidR="002D4BCF" w:rsidRPr="00AD7CA0">
        <w:rPr>
          <w:rFonts w:asciiTheme="minorHAnsi" w:hAnsiTheme="minorHAnsi"/>
          <w:color w:val="000000"/>
          <w:sz w:val="22"/>
          <w:szCs w:val="22"/>
        </w:rPr>
        <w:t>.</w:t>
      </w:r>
    </w:p>
    <w:p w:rsidR="00BB088C" w:rsidRPr="00AD7CA0" w:rsidRDefault="00BB088C" w:rsidP="00F05858">
      <w:pPr>
        <w:jc w:val="both"/>
        <w:rPr>
          <w:rFonts w:asciiTheme="minorHAnsi" w:hAnsiTheme="minorHAnsi"/>
          <w:b/>
          <w:color w:val="000000"/>
          <w:sz w:val="22"/>
          <w:szCs w:val="22"/>
          <w:u w:val="single"/>
        </w:rPr>
      </w:pPr>
    </w:p>
    <w:p w:rsidR="00F93912" w:rsidRPr="00AD7CA0" w:rsidRDefault="00F93912" w:rsidP="00F05858">
      <w:pPr>
        <w:jc w:val="both"/>
        <w:rPr>
          <w:rFonts w:asciiTheme="minorHAnsi" w:hAnsiTheme="minorHAnsi"/>
          <w:color w:val="000000"/>
          <w:sz w:val="22"/>
          <w:szCs w:val="22"/>
        </w:rPr>
      </w:pPr>
      <w:r w:rsidRPr="00AD7CA0">
        <w:rPr>
          <w:rFonts w:asciiTheme="minorHAnsi" w:hAnsiTheme="minorHAnsi"/>
          <w:b/>
          <w:color w:val="000000"/>
          <w:sz w:val="22"/>
          <w:szCs w:val="22"/>
          <w:u w:val="single"/>
        </w:rPr>
        <w:t>Environment:</w:t>
      </w:r>
      <w:r w:rsidRPr="00AD7CA0">
        <w:rPr>
          <w:rFonts w:asciiTheme="minorHAnsi" w:hAnsiTheme="minorHAnsi"/>
          <w:color w:val="000000"/>
          <w:sz w:val="22"/>
          <w:szCs w:val="22"/>
        </w:rPr>
        <w:t xml:space="preserve">  </w:t>
      </w:r>
      <w:r w:rsidR="00B30699" w:rsidRPr="00AD7CA0">
        <w:rPr>
          <w:rFonts w:asciiTheme="minorHAnsi" w:hAnsiTheme="minorHAnsi"/>
          <w:bCs/>
          <w:color w:val="000000"/>
          <w:sz w:val="22"/>
          <w:szCs w:val="22"/>
        </w:rPr>
        <w:t xml:space="preserve">SAP BW BI 7.0, SAP R/3 ECC 6.0, SD, MM, CO-PA, BEx Query Designer 7.X/3.X, BEx Analyzer, Business Object XI R2, Universe Designer, </w:t>
      </w:r>
      <w:proofErr w:type="spellStart"/>
      <w:r w:rsidR="00B30699" w:rsidRPr="00AD7CA0">
        <w:rPr>
          <w:rFonts w:asciiTheme="minorHAnsi" w:hAnsiTheme="minorHAnsi"/>
          <w:bCs/>
          <w:color w:val="000000"/>
          <w:sz w:val="22"/>
          <w:szCs w:val="22"/>
        </w:rPr>
        <w:t>Xcelsius</w:t>
      </w:r>
      <w:proofErr w:type="spellEnd"/>
      <w:r w:rsidR="00B30699" w:rsidRPr="00AD7CA0">
        <w:rPr>
          <w:rFonts w:asciiTheme="minorHAnsi" w:hAnsiTheme="minorHAnsi"/>
          <w:bCs/>
          <w:color w:val="000000"/>
          <w:sz w:val="22"/>
          <w:szCs w:val="22"/>
        </w:rPr>
        <w:t>, Crystal Reports, ABAP.</w:t>
      </w:r>
    </w:p>
    <w:p w:rsidR="00826B3C" w:rsidRPr="00AD7CA0" w:rsidRDefault="00826B3C" w:rsidP="00C009D5">
      <w:pPr>
        <w:keepNext/>
        <w:tabs>
          <w:tab w:val="left" w:pos="0"/>
          <w:tab w:val="right" w:pos="8640"/>
        </w:tabs>
        <w:suppressAutoHyphens/>
        <w:jc w:val="both"/>
        <w:rPr>
          <w:rFonts w:asciiTheme="minorHAnsi" w:hAnsiTheme="minorHAnsi"/>
          <w:b/>
          <w:bCs/>
          <w:sz w:val="22"/>
          <w:szCs w:val="22"/>
          <w:u w:val="single"/>
          <w:lang w:val="en-GB"/>
        </w:rPr>
      </w:pPr>
    </w:p>
    <w:tbl>
      <w:tblPr>
        <w:tblW w:w="0" w:type="auto"/>
        <w:tblLook w:val="01E0"/>
      </w:tblPr>
      <w:tblGrid>
        <w:gridCol w:w="9046"/>
      </w:tblGrid>
      <w:tr w:rsidR="00F93912" w:rsidRPr="00AD7CA0" w:rsidTr="009356B2">
        <w:trPr>
          <w:trHeight w:val="829"/>
        </w:trPr>
        <w:tc>
          <w:tcPr>
            <w:tcW w:w="9046" w:type="dxa"/>
          </w:tcPr>
          <w:p w:rsidR="00AD7CA0" w:rsidRDefault="00AD7CA0" w:rsidP="00AD7CA0">
            <w:pPr>
              <w:tabs>
                <w:tab w:val="num" w:pos="815"/>
              </w:tabs>
              <w:jc w:val="both"/>
              <w:rPr>
                <w:rFonts w:asciiTheme="minorHAnsi" w:hAnsiTheme="minorHAnsi"/>
                <w:b/>
                <w:color w:val="000000"/>
                <w:sz w:val="22"/>
                <w:szCs w:val="22"/>
              </w:rPr>
            </w:pPr>
          </w:p>
          <w:p w:rsidR="00AD7CA0" w:rsidRPr="00AD7CA0" w:rsidRDefault="00AD7CA0" w:rsidP="00AD7CA0">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WellPoint Insurance Company                             Jun 2009 – Oct 2010</w:t>
            </w:r>
          </w:p>
          <w:p w:rsidR="00F15AD9" w:rsidRPr="00AD7CA0" w:rsidRDefault="00F15AD9" w:rsidP="00F60D9F">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SAP BI/BOBJ Consultant</w:t>
            </w:r>
          </w:p>
          <w:p w:rsidR="00F93912" w:rsidRPr="00AD7CA0" w:rsidRDefault="00F93912" w:rsidP="00AD7CA0">
            <w:pPr>
              <w:tabs>
                <w:tab w:val="num" w:pos="815"/>
              </w:tabs>
              <w:jc w:val="both"/>
              <w:rPr>
                <w:rFonts w:asciiTheme="minorHAnsi" w:hAnsiTheme="minorHAnsi"/>
                <w:color w:val="000000"/>
                <w:sz w:val="22"/>
                <w:szCs w:val="22"/>
              </w:rPr>
            </w:pPr>
          </w:p>
        </w:tc>
      </w:tr>
    </w:tbl>
    <w:p w:rsidR="00F60D9F" w:rsidRPr="00AD7CA0" w:rsidRDefault="00F93912" w:rsidP="00D242E3">
      <w:pPr>
        <w:jc w:val="both"/>
        <w:rPr>
          <w:rFonts w:asciiTheme="minorHAnsi" w:hAnsiTheme="minorHAnsi"/>
          <w:b/>
          <w:bCs/>
          <w:sz w:val="22"/>
          <w:szCs w:val="22"/>
        </w:rPr>
      </w:pPr>
      <w:r w:rsidRPr="00AD7CA0">
        <w:rPr>
          <w:rFonts w:asciiTheme="minorHAnsi" w:hAnsiTheme="minorHAnsi"/>
          <w:b/>
          <w:bCs/>
          <w:sz w:val="22"/>
          <w:szCs w:val="22"/>
          <w:u w:val="single"/>
        </w:rPr>
        <w:t>Responsibilities</w:t>
      </w:r>
      <w:r w:rsidRPr="00AD7CA0">
        <w:rPr>
          <w:rFonts w:asciiTheme="minorHAnsi" w:hAnsiTheme="minorHAnsi"/>
          <w:b/>
          <w:bCs/>
          <w:sz w:val="22"/>
          <w:szCs w:val="22"/>
        </w:rPr>
        <w:t xml:space="preserve">: </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Involved in Enterprise Planning, Budgeting, Consolidation, and Strategy and implementation process finalization.</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Gathered Business Requirements from Users &amp; Business Analysts for data modeling, identified the gaps and suggested necessary enhancements for transaction data and master data extractors.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Activated Business Content for Accounts payable (AP), Accounts Receivable (AR), Profitability Analysis (PA), General Ledger (GL), Purchasing (MM), Cost Center Accounting (CO-CA) and customized them as per the client requirement.</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 xml:space="preserve">Created Generic extractors using Table/View and </w:t>
      </w:r>
      <w:proofErr w:type="spellStart"/>
      <w:r w:rsidRPr="00AD7CA0">
        <w:rPr>
          <w:rFonts w:asciiTheme="minorHAnsi" w:hAnsiTheme="minorHAnsi"/>
          <w:bCs/>
          <w:sz w:val="22"/>
          <w:szCs w:val="22"/>
        </w:rPr>
        <w:t>Infoset</w:t>
      </w:r>
      <w:proofErr w:type="spellEnd"/>
      <w:r w:rsidRPr="00AD7CA0">
        <w:rPr>
          <w:rFonts w:asciiTheme="minorHAnsi" w:hAnsiTheme="minorHAnsi"/>
          <w:bCs/>
          <w:sz w:val="22"/>
          <w:szCs w:val="22"/>
        </w:rPr>
        <w:t xml:space="preserve"> queries to satisfy multitude user requirements and maintain availability of specific data for reporting purposes.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 xml:space="preserve">Extracted Master and Transaction Data from Flat files and loaded into </w:t>
      </w:r>
      <w:proofErr w:type="spellStart"/>
      <w:r w:rsidRPr="00AD7CA0">
        <w:rPr>
          <w:rFonts w:asciiTheme="minorHAnsi" w:hAnsiTheme="minorHAnsi"/>
          <w:bCs/>
          <w:sz w:val="22"/>
          <w:szCs w:val="22"/>
        </w:rPr>
        <w:t>InfoObjects</w:t>
      </w:r>
      <w:proofErr w:type="spellEnd"/>
      <w:r w:rsidRPr="00AD7CA0">
        <w:rPr>
          <w:rFonts w:asciiTheme="minorHAnsi" w:hAnsiTheme="minorHAnsi"/>
          <w:bCs/>
          <w:sz w:val="22"/>
          <w:szCs w:val="22"/>
        </w:rPr>
        <w:t xml:space="preserve">, DSOs and </w:t>
      </w:r>
      <w:proofErr w:type="spellStart"/>
      <w:r w:rsidRPr="00AD7CA0">
        <w:rPr>
          <w:rFonts w:asciiTheme="minorHAnsi" w:hAnsiTheme="minorHAnsi"/>
          <w:bCs/>
          <w:sz w:val="22"/>
          <w:szCs w:val="22"/>
        </w:rPr>
        <w:t>InfoCubes</w:t>
      </w:r>
      <w:proofErr w:type="spellEnd"/>
      <w:r w:rsidRPr="00AD7CA0">
        <w:rPr>
          <w:rFonts w:asciiTheme="minorHAnsi" w:hAnsiTheme="minorHAnsi"/>
          <w:bCs/>
          <w:sz w:val="22"/>
          <w:szCs w:val="22"/>
        </w:rPr>
        <w:t xml:space="preserve"> and developed many complex Start Routines and End Routines to meet business logic.</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Extensively worked on custom data source enhancement, and used user exits to populate data&amp; customized delta built up for the data sources.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Involved in the analysis of business processes of FI-GL, A/P, A/R, CO-PA modules.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 xml:space="preserve">Enhanced the Business content cube 0FIAR_C03 (FI), OSD_CO2 (Deliveries), OSD_CO3 (Sales Overview) and the delivered reports </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 xml:space="preserve">Installed SAP BI standard business content </w:t>
      </w:r>
      <w:proofErr w:type="spellStart"/>
      <w:r w:rsidRPr="00AD7CA0">
        <w:rPr>
          <w:rFonts w:asciiTheme="minorHAnsi" w:hAnsiTheme="minorHAnsi"/>
          <w:bCs/>
          <w:sz w:val="22"/>
          <w:szCs w:val="22"/>
        </w:rPr>
        <w:t>InfoCubes</w:t>
      </w:r>
      <w:proofErr w:type="spellEnd"/>
      <w:r w:rsidRPr="00AD7CA0">
        <w:rPr>
          <w:rFonts w:asciiTheme="minorHAnsi" w:hAnsiTheme="minorHAnsi"/>
          <w:bCs/>
          <w:sz w:val="22"/>
          <w:szCs w:val="22"/>
        </w:rPr>
        <w:t xml:space="preserve"> for FI/CO, SD and HR and modified them to meet the Global Business Requirements and User needs.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lastRenderedPageBreak/>
        <w:t>Created Process Chains for automation of data load and data target administration and monitored the processes.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Used Open Hub Destination to store data from SAP BI to local databases for ad-hoc reporting purpose of ERP super users.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Created FI reports like GL Balance display, FI Actual/Planned Comparison, AR Payment history, AR Overdue analysis.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Customized the reports, Input Schedules, Logic to meet the specific needs of the client using supported functions as BADI's with BPC.</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Extensively worked on BI reporting using BEx Analyzer, BEx Query Designer, BEx Broadcaster using Calculated Key Figures, Restricted Key Figures, Structures, Variables, Aggregations, Exceptions, Conditions and Customer Exits for calculating the YTD and MTD Values.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Created Drill down reports, cross tab reports and used charts on drill down reports.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Created reports using Business Objects functionalities like Formulas, Variables, Filters, and Ranking.</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Worked with system administrators in creating user groups and allow access privileges using Central management Console (CMC), and implemented security features.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 xml:space="preserve">Extensively used Web Intelligence </w:t>
      </w:r>
      <w:proofErr w:type="spellStart"/>
      <w:r w:rsidRPr="00AD7CA0">
        <w:rPr>
          <w:rFonts w:asciiTheme="minorHAnsi" w:hAnsiTheme="minorHAnsi"/>
          <w:bCs/>
          <w:sz w:val="22"/>
          <w:szCs w:val="22"/>
        </w:rPr>
        <w:t>Infoview</w:t>
      </w:r>
      <w:proofErr w:type="spellEnd"/>
      <w:r w:rsidRPr="00AD7CA0">
        <w:rPr>
          <w:rFonts w:asciiTheme="minorHAnsi" w:hAnsiTheme="minorHAnsi"/>
          <w:bCs/>
          <w:sz w:val="22"/>
          <w:szCs w:val="22"/>
        </w:rPr>
        <w:t xml:space="preserve"> and Web Intelligence Rich Client (Desktop) for querying, reporting and task analysis.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Used Parameters prompt in the Crystal Reports to enable users to customize a report and view different results from the single report.</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Worked with Business users on regression testing the Monthly and Quarterly reports and fixing the issues occurred with a team of developers.</w:t>
      </w:r>
    </w:p>
    <w:p w:rsidR="00B30699" w:rsidRPr="00AD7CA0" w:rsidRDefault="00B30699" w:rsidP="00B815A0">
      <w:pPr>
        <w:numPr>
          <w:ilvl w:val="0"/>
          <w:numId w:val="5"/>
        </w:numPr>
        <w:jc w:val="both"/>
        <w:rPr>
          <w:rFonts w:asciiTheme="minorHAnsi" w:hAnsiTheme="minorHAnsi"/>
          <w:bCs/>
          <w:sz w:val="22"/>
          <w:szCs w:val="22"/>
        </w:rPr>
      </w:pPr>
      <w:r w:rsidRPr="00AD7CA0">
        <w:rPr>
          <w:rFonts w:asciiTheme="minorHAnsi" w:hAnsiTheme="minorHAnsi"/>
          <w:bCs/>
          <w:sz w:val="22"/>
          <w:szCs w:val="22"/>
        </w:rPr>
        <w:t>Planned the cut over activities before go live and performed the downtime activities.</w:t>
      </w:r>
    </w:p>
    <w:p w:rsidR="00BB088C" w:rsidRPr="00AD7CA0" w:rsidRDefault="00B30699" w:rsidP="00AA554C">
      <w:pPr>
        <w:numPr>
          <w:ilvl w:val="0"/>
          <w:numId w:val="5"/>
        </w:numPr>
        <w:jc w:val="both"/>
        <w:rPr>
          <w:rFonts w:asciiTheme="minorHAnsi" w:hAnsiTheme="minorHAnsi"/>
          <w:bCs/>
          <w:sz w:val="22"/>
          <w:szCs w:val="22"/>
        </w:rPr>
      </w:pPr>
      <w:r w:rsidRPr="00AD7CA0">
        <w:rPr>
          <w:rFonts w:asciiTheme="minorHAnsi" w:hAnsiTheme="minorHAnsi"/>
          <w:bCs/>
          <w:sz w:val="22"/>
          <w:szCs w:val="22"/>
        </w:rPr>
        <w:t>Worked on production support issues like data reloads as required, fixing bugs etc.; resolved issues connected with running the query.</w:t>
      </w:r>
    </w:p>
    <w:p w:rsidR="00B30699" w:rsidRPr="00AD7CA0" w:rsidRDefault="00F93912" w:rsidP="00B30699">
      <w:pPr>
        <w:autoSpaceDE w:val="0"/>
        <w:autoSpaceDN w:val="0"/>
        <w:adjustRightInd w:val="0"/>
        <w:rPr>
          <w:rFonts w:asciiTheme="minorHAnsi" w:hAnsiTheme="minorHAnsi"/>
          <w:sz w:val="22"/>
          <w:szCs w:val="22"/>
        </w:rPr>
      </w:pPr>
      <w:r w:rsidRPr="00AD7CA0">
        <w:rPr>
          <w:rFonts w:asciiTheme="minorHAnsi" w:hAnsiTheme="minorHAnsi"/>
          <w:b/>
          <w:color w:val="000000"/>
          <w:sz w:val="22"/>
          <w:szCs w:val="22"/>
          <w:u w:val="single"/>
        </w:rPr>
        <w:t>Environment:</w:t>
      </w:r>
      <w:r w:rsidRPr="00AD7CA0">
        <w:rPr>
          <w:rFonts w:asciiTheme="minorHAnsi" w:hAnsiTheme="minorHAnsi"/>
          <w:color w:val="000000"/>
          <w:sz w:val="22"/>
          <w:szCs w:val="22"/>
        </w:rPr>
        <w:t xml:space="preserve"> </w:t>
      </w:r>
      <w:r w:rsidR="00B30699" w:rsidRPr="00AD7CA0">
        <w:rPr>
          <w:rFonts w:asciiTheme="minorHAnsi" w:hAnsiTheme="minorHAnsi"/>
          <w:sz w:val="22"/>
          <w:szCs w:val="22"/>
        </w:rPr>
        <w:t>SAP BI 7.0, SAP ECC 6.0, FI-AP/AR/GL, SD and Business Objects XIR23.1, Crystal Reports, Universe Designer, BEx Query Designer 7.X/3.X, BEx Analyzer, ABAP/4.</w:t>
      </w:r>
    </w:p>
    <w:p w:rsidR="00F93912" w:rsidRPr="00AD7CA0" w:rsidRDefault="00F93912" w:rsidP="00E5757D">
      <w:pPr>
        <w:jc w:val="both"/>
        <w:rPr>
          <w:rFonts w:asciiTheme="minorHAnsi" w:hAnsiTheme="minorHAnsi"/>
          <w:color w:val="000000"/>
          <w:sz w:val="22"/>
          <w:szCs w:val="22"/>
        </w:rPr>
      </w:pPr>
      <w:r w:rsidRPr="00AD7CA0">
        <w:rPr>
          <w:rFonts w:asciiTheme="minorHAnsi" w:hAnsiTheme="minorHAnsi"/>
          <w:color w:val="000000"/>
          <w:sz w:val="22"/>
          <w:szCs w:val="22"/>
        </w:rPr>
        <w:t xml:space="preserve"> </w:t>
      </w:r>
    </w:p>
    <w:tbl>
      <w:tblPr>
        <w:tblW w:w="4864" w:type="pct"/>
        <w:tblLook w:val="01E0"/>
      </w:tblPr>
      <w:tblGrid>
        <w:gridCol w:w="8878"/>
      </w:tblGrid>
      <w:tr w:rsidR="00AE236D" w:rsidRPr="00AD7CA0" w:rsidTr="00AE236D">
        <w:trPr>
          <w:trHeight w:val="743"/>
        </w:trPr>
        <w:tc>
          <w:tcPr>
            <w:tcW w:w="5000" w:type="pct"/>
          </w:tcPr>
          <w:p w:rsidR="00AD7CA0" w:rsidRPr="00AD7CA0" w:rsidRDefault="00AD7CA0" w:rsidP="00AD7CA0">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Pennsylvania Treasury, Harrisburg, PA                       </w:t>
            </w:r>
            <w:r w:rsidR="003E7516">
              <w:rPr>
                <w:rFonts w:asciiTheme="minorHAnsi" w:hAnsiTheme="minorHAnsi"/>
                <w:b/>
                <w:color w:val="000000"/>
                <w:sz w:val="22"/>
                <w:szCs w:val="22"/>
              </w:rPr>
              <w:t xml:space="preserve">                                    </w:t>
            </w:r>
            <w:r w:rsidRPr="00AD7CA0">
              <w:rPr>
                <w:rFonts w:asciiTheme="minorHAnsi" w:hAnsiTheme="minorHAnsi"/>
                <w:b/>
                <w:color w:val="000000"/>
                <w:sz w:val="22"/>
                <w:szCs w:val="22"/>
              </w:rPr>
              <w:t xml:space="preserve"> Oct 2008 – Apr 2009</w:t>
            </w:r>
          </w:p>
          <w:p w:rsidR="00093A39" w:rsidRPr="00AD7CA0" w:rsidRDefault="00093A39" w:rsidP="009C3DCF">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SAP BW/BI Developer</w:t>
            </w:r>
          </w:p>
          <w:p w:rsidR="00AE236D" w:rsidRPr="00AD7CA0" w:rsidRDefault="00AE236D" w:rsidP="00AD7CA0">
            <w:pPr>
              <w:tabs>
                <w:tab w:val="num" w:pos="815"/>
              </w:tabs>
              <w:jc w:val="both"/>
              <w:rPr>
                <w:rFonts w:asciiTheme="minorHAnsi" w:hAnsiTheme="minorHAnsi"/>
                <w:b/>
                <w:color w:val="000000"/>
                <w:sz w:val="22"/>
                <w:szCs w:val="22"/>
              </w:rPr>
            </w:pPr>
          </w:p>
        </w:tc>
      </w:tr>
    </w:tbl>
    <w:p w:rsidR="00F93912" w:rsidRPr="00AD7CA0" w:rsidRDefault="00F93912" w:rsidP="00942E14">
      <w:pPr>
        <w:jc w:val="both"/>
        <w:rPr>
          <w:rFonts w:asciiTheme="minorHAnsi" w:hAnsiTheme="minorHAnsi"/>
          <w:b/>
          <w:sz w:val="22"/>
          <w:szCs w:val="22"/>
        </w:rPr>
      </w:pPr>
      <w:r w:rsidRPr="00AD7CA0">
        <w:rPr>
          <w:rFonts w:asciiTheme="minorHAnsi" w:hAnsiTheme="minorHAnsi"/>
          <w:b/>
          <w:sz w:val="22"/>
          <w:szCs w:val="22"/>
          <w:u w:val="single"/>
        </w:rPr>
        <w:t>Responsibilities</w:t>
      </w:r>
      <w:r w:rsidRPr="00AD7CA0">
        <w:rPr>
          <w:rFonts w:asciiTheme="minorHAnsi" w:hAnsiTheme="minorHAnsi"/>
          <w:b/>
          <w:sz w:val="22"/>
          <w:szCs w:val="22"/>
        </w:rPr>
        <w:t>:</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Worked on extracting the data to BW for S&amp;OP report.</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Involved in requirement gathering. Prepared a designed documents and data model for S&amp;OP projects including Test Cases.</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 xml:space="preserve">Designed Info Objects based on business requirements and built </w:t>
      </w:r>
      <w:proofErr w:type="spellStart"/>
      <w:r w:rsidRPr="00AD7CA0">
        <w:rPr>
          <w:rFonts w:asciiTheme="minorHAnsi" w:hAnsiTheme="minorHAnsi"/>
          <w:sz w:val="22"/>
          <w:szCs w:val="22"/>
        </w:rPr>
        <w:t>InfoObject</w:t>
      </w:r>
      <w:proofErr w:type="spellEnd"/>
      <w:r w:rsidRPr="00AD7CA0">
        <w:rPr>
          <w:rFonts w:asciiTheme="minorHAnsi" w:hAnsiTheme="minorHAnsi"/>
          <w:sz w:val="22"/>
          <w:szCs w:val="22"/>
        </w:rPr>
        <w:t xml:space="preserve"> and prepared </w:t>
      </w:r>
      <w:proofErr w:type="spellStart"/>
      <w:r w:rsidRPr="00AD7CA0">
        <w:rPr>
          <w:rFonts w:asciiTheme="minorHAnsi" w:hAnsiTheme="minorHAnsi"/>
          <w:sz w:val="22"/>
          <w:szCs w:val="22"/>
        </w:rPr>
        <w:t>InfoObjects</w:t>
      </w:r>
      <w:proofErr w:type="spellEnd"/>
      <w:r w:rsidRPr="00AD7CA0">
        <w:rPr>
          <w:rFonts w:asciiTheme="minorHAnsi" w:hAnsiTheme="minorHAnsi"/>
          <w:sz w:val="22"/>
          <w:szCs w:val="22"/>
        </w:rPr>
        <w:t xml:space="preserve"> design Documents.</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 xml:space="preserve">Designed/Built </w:t>
      </w:r>
      <w:proofErr w:type="spellStart"/>
      <w:r w:rsidRPr="00AD7CA0">
        <w:rPr>
          <w:rFonts w:asciiTheme="minorHAnsi" w:hAnsiTheme="minorHAnsi"/>
          <w:sz w:val="22"/>
          <w:szCs w:val="22"/>
        </w:rPr>
        <w:t>InfoCubes</w:t>
      </w:r>
      <w:proofErr w:type="spellEnd"/>
      <w:r w:rsidRPr="00AD7CA0">
        <w:rPr>
          <w:rFonts w:asciiTheme="minorHAnsi" w:hAnsiTheme="minorHAnsi"/>
          <w:sz w:val="22"/>
          <w:szCs w:val="22"/>
        </w:rPr>
        <w:t xml:space="preserve">, </w:t>
      </w:r>
      <w:proofErr w:type="spellStart"/>
      <w:r w:rsidRPr="00AD7CA0">
        <w:rPr>
          <w:rFonts w:asciiTheme="minorHAnsi" w:hAnsiTheme="minorHAnsi"/>
          <w:sz w:val="22"/>
          <w:szCs w:val="22"/>
        </w:rPr>
        <w:t>Multicubes</w:t>
      </w:r>
      <w:proofErr w:type="spellEnd"/>
      <w:r w:rsidRPr="00AD7CA0">
        <w:rPr>
          <w:rFonts w:asciiTheme="minorHAnsi" w:hAnsiTheme="minorHAnsi"/>
          <w:sz w:val="22"/>
          <w:szCs w:val="22"/>
        </w:rPr>
        <w:t xml:space="preserve"> and prepared </w:t>
      </w:r>
      <w:proofErr w:type="spellStart"/>
      <w:r w:rsidRPr="00AD7CA0">
        <w:rPr>
          <w:rFonts w:asciiTheme="minorHAnsi" w:hAnsiTheme="minorHAnsi"/>
          <w:sz w:val="22"/>
          <w:szCs w:val="22"/>
        </w:rPr>
        <w:t>InfoCube</w:t>
      </w:r>
      <w:proofErr w:type="spellEnd"/>
      <w:r w:rsidRPr="00AD7CA0">
        <w:rPr>
          <w:rFonts w:asciiTheme="minorHAnsi" w:hAnsiTheme="minorHAnsi"/>
          <w:sz w:val="22"/>
          <w:szCs w:val="22"/>
        </w:rPr>
        <w:t xml:space="preserve">, </w:t>
      </w:r>
      <w:proofErr w:type="spellStart"/>
      <w:r w:rsidRPr="00AD7CA0">
        <w:rPr>
          <w:rFonts w:asciiTheme="minorHAnsi" w:hAnsiTheme="minorHAnsi"/>
          <w:sz w:val="22"/>
          <w:szCs w:val="22"/>
        </w:rPr>
        <w:t>Multicube</w:t>
      </w:r>
      <w:proofErr w:type="spellEnd"/>
      <w:r w:rsidRPr="00AD7CA0">
        <w:rPr>
          <w:rFonts w:asciiTheme="minorHAnsi" w:hAnsiTheme="minorHAnsi"/>
          <w:sz w:val="22"/>
          <w:szCs w:val="22"/>
        </w:rPr>
        <w:t xml:space="preserve"> Design Documents.</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Developed a start routine and transfer rule for unit of conversion.</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Worked on BW performance and Tuning project (Query).</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 xml:space="preserve">Worked extensively on creating BEx Queries. Improved performance tuning </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Improved loading performance by carrying out number range buffering, deleting secondary index, run Stats on Cubes/ODS using transaction DB20 and Database level.</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Improved query performance by creating Aggregates, secondary Index.</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t>Support post-production maintenance functions and documentation.</w:t>
      </w:r>
    </w:p>
    <w:p w:rsidR="00B30699" w:rsidRPr="00AD7CA0" w:rsidRDefault="00B30699" w:rsidP="00F15AD9">
      <w:pPr>
        <w:numPr>
          <w:ilvl w:val="0"/>
          <w:numId w:val="6"/>
        </w:numPr>
        <w:jc w:val="both"/>
        <w:rPr>
          <w:rFonts w:asciiTheme="minorHAnsi" w:hAnsiTheme="minorHAnsi"/>
          <w:sz w:val="22"/>
          <w:szCs w:val="22"/>
        </w:rPr>
      </w:pPr>
      <w:r w:rsidRPr="00AD7CA0">
        <w:rPr>
          <w:rFonts w:asciiTheme="minorHAnsi" w:hAnsiTheme="minorHAnsi"/>
          <w:sz w:val="22"/>
          <w:szCs w:val="22"/>
        </w:rPr>
        <w:lastRenderedPageBreak/>
        <w:t>Transported objects to QA and production.</w:t>
      </w:r>
    </w:p>
    <w:p w:rsidR="00BB088C" w:rsidRPr="00AD7CA0" w:rsidRDefault="00B30699" w:rsidP="008C5D3D">
      <w:pPr>
        <w:numPr>
          <w:ilvl w:val="0"/>
          <w:numId w:val="6"/>
        </w:numPr>
        <w:jc w:val="both"/>
        <w:rPr>
          <w:rFonts w:asciiTheme="minorHAnsi" w:hAnsiTheme="minorHAnsi"/>
          <w:sz w:val="22"/>
          <w:szCs w:val="22"/>
        </w:rPr>
      </w:pPr>
      <w:r w:rsidRPr="00AD7CA0">
        <w:rPr>
          <w:rFonts w:asciiTheme="minorHAnsi" w:hAnsiTheme="minorHAnsi"/>
          <w:sz w:val="22"/>
          <w:szCs w:val="22"/>
        </w:rPr>
        <w:t>Responsibilities include configuration, business process design, reporting design, testing and training.</w:t>
      </w:r>
      <w:r w:rsidR="00AE236D" w:rsidRPr="00AD7CA0">
        <w:rPr>
          <w:rFonts w:asciiTheme="minorHAnsi" w:hAnsiTheme="minorHAnsi"/>
          <w:sz w:val="22"/>
          <w:szCs w:val="22"/>
        </w:rPr>
        <w:t xml:space="preserve"> </w:t>
      </w:r>
    </w:p>
    <w:p w:rsidR="00BB088C" w:rsidRPr="00AD7CA0" w:rsidRDefault="00BB088C" w:rsidP="00BB088C">
      <w:pPr>
        <w:keepNext/>
        <w:tabs>
          <w:tab w:val="left" w:pos="0"/>
          <w:tab w:val="right" w:pos="8640"/>
        </w:tabs>
        <w:suppressAutoHyphens/>
        <w:jc w:val="both"/>
        <w:rPr>
          <w:rFonts w:asciiTheme="minorHAnsi" w:hAnsiTheme="minorHAnsi"/>
          <w:bCs/>
          <w:sz w:val="22"/>
          <w:szCs w:val="22"/>
        </w:rPr>
      </w:pPr>
      <w:r w:rsidRPr="00AD7CA0">
        <w:rPr>
          <w:rFonts w:asciiTheme="minorHAnsi" w:hAnsiTheme="minorHAnsi"/>
          <w:b/>
          <w:bCs/>
          <w:sz w:val="22"/>
          <w:szCs w:val="22"/>
          <w:u w:val="single"/>
        </w:rPr>
        <w:t xml:space="preserve">Environment: </w:t>
      </w:r>
      <w:r w:rsidR="00B30699" w:rsidRPr="00AD7CA0">
        <w:rPr>
          <w:rFonts w:asciiTheme="minorHAnsi" w:hAnsiTheme="minorHAnsi"/>
          <w:bCs/>
          <w:sz w:val="22"/>
          <w:szCs w:val="22"/>
        </w:rPr>
        <w:t>SAP BI 7.0, SAP R/3 ECC 6.0 FI/CO, SD, MM</w:t>
      </w:r>
      <w:r w:rsidR="006C5113" w:rsidRPr="00AD7CA0">
        <w:rPr>
          <w:rFonts w:asciiTheme="minorHAnsi" w:hAnsiTheme="minorHAnsi"/>
          <w:bCs/>
          <w:sz w:val="22"/>
          <w:szCs w:val="22"/>
        </w:rPr>
        <w:t>.</w:t>
      </w:r>
    </w:p>
    <w:p w:rsidR="00AE236D" w:rsidRPr="00AD7CA0" w:rsidRDefault="00AE236D" w:rsidP="00AE236D">
      <w:pPr>
        <w:ind w:left="360"/>
        <w:jc w:val="both"/>
        <w:rPr>
          <w:rFonts w:asciiTheme="minorHAnsi" w:hAnsiTheme="minorHAnsi"/>
          <w:sz w:val="22"/>
          <w:szCs w:val="22"/>
        </w:rPr>
      </w:pPr>
    </w:p>
    <w:p w:rsidR="00AD7CA0" w:rsidRPr="00AD7CA0" w:rsidRDefault="00AD7CA0" w:rsidP="00AD7CA0">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 xml:space="preserve">DTE Energy, MI                                                                          </w:t>
      </w:r>
      <w:r>
        <w:rPr>
          <w:rFonts w:asciiTheme="minorHAnsi" w:hAnsiTheme="minorHAnsi"/>
          <w:b/>
          <w:color w:val="000000"/>
          <w:sz w:val="22"/>
          <w:szCs w:val="22"/>
        </w:rPr>
        <w:t xml:space="preserve">                     </w:t>
      </w:r>
      <w:r w:rsidRPr="00AD7CA0">
        <w:rPr>
          <w:rFonts w:asciiTheme="minorHAnsi" w:hAnsiTheme="minorHAnsi"/>
          <w:b/>
          <w:color w:val="000000"/>
          <w:sz w:val="22"/>
          <w:szCs w:val="22"/>
        </w:rPr>
        <w:t xml:space="preserve">     </w:t>
      </w:r>
      <w:r w:rsidRPr="00AD7CA0">
        <w:rPr>
          <w:rFonts w:asciiTheme="minorHAnsi" w:hAnsiTheme="minorHAnsi"/>
          <w:b/>
          <w:sz w:val="22"/>
          <w:szCs w:val="22"/>
        </w:rPr>
        <w:t>Mar 2007 - Sep 2008</w:t>
      </w:r>
    </w:p>
    <w:p w:rsidR="003371FA" w:rsidRPr="00AD7CA0" w:rsidRDefault="003371FA" w:rsidP="00BB088C">
      <w:pPr>
        <w:tabs>
          <w:tab w:val="num" w:pos="815"/>
        </w:tabs>
        <w:jc w:val="both"/>
        <w:rPr>
          <w:rFonts w:asciiTheme="minorHAnsi" w:hAnsiTheme="minorHAnsi"/>
          <w:b/>
          <w:color w:val="000000"/>
          <w:sz w:val="22"/>
          <w:szCs w:val="22"/>
        </w:rPr>
      </w:pPr>
      <w:r w:rsidRPr="00AD7CA0">
        <w:rPr>
          <w:rFonts w:asciiTheme="minorHAnsi" w:hAnsiTheme="minorHAnsi"/>
          <w:b/>
          <w:color w:val="000000"/>
          <w:sz w:val="22"/>
          <w:szCs w:val="22"/>
        </w:rPr>
        <w:t>SAP BW Technical consultant</w:t>
      </w:r>
    </w:p>
    <w:p w:rsidR="00AE236D" w:rsidRPr="00AD7CA0" w:rsidRDefault="00AE236D" w:rsidP="00AE236D">
      <w:pPr>
        <w:jc w:val="both"/>
        <w:rPr>
          <w:rFonts w:asciiTheme="minorHAnsi" w:hAnsiTheme="minorHAnsi"/>
          <w:sz w:val="22"/>
          <w:szCs w:val="22"/>
        </w:rPr>
      </w:pPr>
    </w:p>
    <w:p w:rsidR="00AE236D" w:rsidRPr="00AD7CA0" w:rsidRDefault="00AE236D" w:rsidP="00AE236D">
      <w:pPr>
        <w:jc w:val="both"/>
        <w:rPr>
          <w:rFonts w:asciiTheme="minorHAnsi" w:hAnsiTheme="minorHAnsi"/>
          <w:b/>
          <w:sz w:val="22"/>
          <w:szCs w:val="22"/>
          <w:lang w:val="en-GB"/>
        </w:rPr>
      </w:pPr>
      <w:r w:rsidRPr="00AD7CA0">
        <w:rPr>
          <w:rFonts w:asciiTheme="minorHAnsi" w:hAnsiTheme="minorHAnsi"/>
          <w:b/>
          <w:sz w:val="22"/>
          <w:szCs w:val="22"/>
          <w:u w:val="single"/>
          <w:lang w:val="en-GB"/>
        </w:rPr>
        <w:t>Responsibilities</w:t>
      </w:r>
      <w:r w:rsidRPr="00AD7CA0">
        <w:rPr>
          <w:rFonts w:asciiTheme="minorHAnsi" w:hAnsiTheme="minorHAnsi"/>
          <w:b/>
          <w:sz w:val="22"/>
          <w:szCs w:val="22"/>
          <w:lang w:val="en-GB"/>
        </w:rPr>
        <w:t>:</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Involved in all phases of ASAP methodologies, project planning, Business Blue printing, Realization, Final Preparations, Go-Live and Support.</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 xml:space="preserve">Analysis of data requirements and translation of these requirements into dimensional data models using </w:t>
      </w:r>
      <w:proofErr w:type="spellStart"/>
      <w:r w:rsidRPr="00AD7CA0">
        <w:rPr>
          <w:rFonts w:asciiTheme="minorHAnsi" w:hAnsiTheme="minorHAnsi"/>
          <w:sz w:val="22"/>
          <w:szCs w:val="22"/>
        </w:rPr>
        <w:t>starschema</w:t>
      </w:r>
      <w:proofErr w:type="spellEnd"/>
      <w:r w:rsidRPr="00AD7CA0">
        <w:rPr>
          <w:rFonts w:asciiTheme="minorHAnsi" w:hAnsiTheme="minorHAnsi"/>
          <w:sz w:val="22"/>
          <w:szCs w:val="22"/>
        </w:rPr>
        <w:t xml:space="preserve"> and extended star-schema data modeling techniques, with an emphasis on actual implementation in BW.</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 xml:space="preserve">Created </w:t>
      </w:r>
      <w:proofErr w:type="spellStart"/>
      <w:r w:rsidRPr="00AD7CA0">
        <w:rPr>
          <w:rFonts w:asciiTheme="minorHAnsi" w:hAnsiTheme="minorHAnsi"/>
          <w:sz w:val="22"/>
          <w:szCs w:val="22"/>
        </w:rPr>
        <w:t>InfoObjects</w:t>
      </w:r>
      <w:proofErr w:type="spellEnd"/>
      <w:r w:rsidRPr="00AD7CA0">
        <w:rPr>
          <w:rFonts w:asciiTheme="minorHAnsi" w:hAnsiTheme="minorHAnsi"/>
          <w:sz w:val="22"/>
          <w:szCs w:val="22"/>
        </w:rPr>
        <w:t xml:space="preserve">, </w:t>
      </w:r>
      <w:proofErr w:type="spellStart"/>
      <w:r w:rsidRPr="00AD7CA0">
        <w:rPr>
          <w:rFonts w:asciiTheme="minorHAnsi" w:hAnsiTheme="minorHAnsi"/>
          <w:sz w:val="22"/>
          <w:szCs w:val="22"/>
        </w:rPr>
        <w:t>DataSources</w:t>
      </w:r>
      <w:proofErr w:type="spellEnd"/>
      <w:r w:rsidRPr="00AD7CA0">
        <w:rPr>
          <w:rFonts w:asciiTheme="minorHAnsi" w:hAnsiTheme="minorHAnsi"/>
          <w:sz w:val="22"/>
          <w:szCs w:val="22"/>
        </w:rPr>
        <w:t xml:space="preserve">, </w:t>
      </w:r>
      <w:proofErr w:type="spellStart"/>
      <w:r w:rsidRPr="00AD7CA0">
        <w:rPr>
          <w:rFonts w:asciiTheme="minorHAnsi" w:hAnsiTheme="minorHAnsi"/>
          <w:sz w:val="22"/>
          <w:szCs w:val="22"/>
        </w:rPr>
        <w:t>InfoSources</w:t>
      </w:r>
      <w:proofErr w:type="spellEnd"/>
      <w:r w:rsidRPr="00AD7CA0">
        <w:rPr>
          <w:rFonts w:asciiTheme="minorHAnsi" w:hAnsiTheme="minorHAnsi"/>
          <w:sz w:val="22"/>
          <w:szCs w:val="22"/>
        </w:rPr>
        <w:t xml:space="preserve">, Data targets, </w:t>
      </w:r>
      <w:proofErr w:type="spellStart"/>
      <w:r w:rsidRPr="00AD7CA0">
        <w:rPr>
          <w:rFonts w:asciiTheme="minorHAnsi" w:hAnsiTheme="minorHAnsi"/>
          <w:sz w:val="22"/>
          <w:szCs w:val="22"/>
        </w:rPr>
        <w:t>InfoPackages</w:t>
      </w:r>
      <w:proofErr w:type="spellEnd"/>
      <w:r w:rsidRPr="00AD7CA0">
        <w:rPr>
          <w:rFonts w:asciiTheme="minorHAnsi" w:hAnsiTheme="minorHAnsi"/>
          <w:sz w:val="22"/>
          <w:szCs w:val="22"/>
        </w:rPr>
        <w:t xml:space="preserve"> and </w:t>
      </w:r>
      <w:proofErr w:type="spellStart"/>
      <w:r w:rsidRPr="00AD7CA0">
        <w:rPr>
          <w:rFonts w:asciiTheme="minorHAnsi" w:hAnsiTheme="minorHAnsi"/>
          <w:sz w:val="22"/>
          <w:szCs w:val="22"/>
        </w:rPr>
        <w:t>InfoCubes</w:t>
      </w:r>
      <w:proofErr w:type="spellEnd"/>
      <w:r w:rsidRPr="00AD7CA0">
        <w:rPr>
          <w:rFonts w:asciiTheme="minorHAnsi" w:hAnsiTheme="minorHAnsi"/>
          <w:sz w:val="22"/>
          <w:szCs w:val="22"/>
        </w:rPr>
        <w:t xml:space="preserve"> to load Master and Transactional data from SAP R/3 system into BW system.</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 xml:space="preserve">Developed Transfer Rules to extract data from various </w:t>
      </w:r>
      <w:proofErr w:type="spellStart"/>
      <w:r w:rsidRPr="00AD7CA0">
        <w:rPr>
          <w:rFonts w:asciiTheme="minorHAnsi" w:hAnsiTheme="minorHAnsi"/>
          <w:sz w:val="22"/>
          <w:szCs w:val="22"/>
        </w:rPr>
        <w:t>DataSources</w:t>
      </w:r>
      <w:proofErr w:type="spellEnd"/>
      <w:r w:rsidRPr="00AD7CA0">
        <w:rPr>
          <w:rFonts w:asciiTheme="minorHAnsi" w:hAnsiTheme="minorHAnsi"/>
          <w:sz w:val="22"/>
          <w:szCs w:val="22"/>
        </w:rPr>
        <w:t xml:space="preserve"> into transfer Structures.</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 xml:space="preserve">Created, Maintained and modified existing queries on different </w:t>
      </w:r>
      <w:proofErr w:type="spellStart"/>
      <w:r w:rsidRPr="00AD7CA0">
        <w:rPr>
          <w:rFonts w:asciiTheme="minorHAnsi" w:hAnsiTheme="minorHAnsi"/>
          <w:sz w:val="22"/>
          <w:szCs w:val="22"/>
        </w:rPr>
        <w:t>InfoCubes</w:t>
      </w:r>
      <w:proofErr w:type="spellEnd"/>
      <w:r w:rsidRPr="00AD7CA0">
        <w:rPr>
          <w:rFonts w:asciiTheme="minorHAnsi" w:hAnsiTheme="minorHAnsi"/>
          <w:sz w:val="22"/>
          <w:szCs w:val="22"/>
        </w:rPr>
        <w:t xml:space="preserve"> related to SD, MM and FI/CO modules. Extensively worked on Query building, filtering data, variables.</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Extensive use of process chain to automate loading all master and transaction data</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Generated reports like Plan/Actual comparison, Open Sales Orders and Incoming Sales orders using Sales Planning.</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 xml:space="preserve">Developed a custom </w:t>
      </w:r>
      <w:proofErr w:type="spellStart"/>
      <w:r w:rsidRPr="00AD7CA0">
        <w:rPr>
          <w:rFonts w:asciiTheme="minorHAnsi" w:hAnsiTheme="minorHAnsi"/>
          <w:sz w:val="22"/>
          <w:szCs w:val="22"/>
        </w:rPr>
        <w:t>Infocubes</w:t>
      </w:r>
      <w:proofErr w:type="spellEnd"/>
      <w:r w:rsidRPr="00AD7CA0">
        <w:rPr>
          <w:rFonts w:asciiTheme="minorHAnsi" w:hAnsiTheme="minorHAnsi"/>
          <w:sz w:val="22"/>
          <w:szCs w:val="22"/>
        </w:rPr>
        <w:t xml:space="preserve"> for material movement (quantity and value) like Goods receipts, returns and consignment stocks (vendor managed inventories and customer managed inventories) based on plant, storage location, material, material group, vendor and customer.</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Designed and implemented a reporting solution for web reporting, information broadcasting, pre-calculated web templates and background scheduling.</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Redesigned and indexed existing info cubes and ODS for better performance of the data loads and reporting.</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Created Aggregates on the info cubes and compressed them to improve the report execution time.</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Created documentation and implemented necessary authorizations and securities for the end user reports.</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Worked on the creation of roles, Custom authorization objects on hierarchies.</w:t>
      </w:r>
    </w:p>
    <w:p w:rsidR="007E27FC"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Error Debugging and rectification, solving issues, problems faced during data uploads.</w:t>
      </w:r>
    </w:p>
    <w:p w:rsidR="00E82533" w:rsidRPr="00AD7CA0" w:rsidRDefault="007E27FC" w:rsidP="00B815A0">
      <w:pPr>
        <w:numPr>
          <w:ilvl w:val="0"/>
          <w:numId w:val="6"/>
        </w:numPr>
        <w:jc w:val="both"/>
        <w:rPr>
          <w:rFonts w:asciiTheme="minorHAnsi" w:hAnsiTheme="minorHAnsi"/>
          <w:sz w:val="22"/>
          <w:szCs w:val="22"/>
        </w:rPr>
      </w:pPr>
      <w:r w:rsidRPr="00AD7CA0">
        <w:rPr>
          <w:rFonts w:asciiTheme="minorHAnsi" w:hAnsiTheme="minorHAnsi"/>
          <w:sz w:val="22"/>
          <w:szCs w:val="22"/>
        </w:rPr>
        <w:t>Involved actively in supporting the various issues addressed by the Users from the client side and providing them with required solutions.</w:t>
      </w:r>
    </w:p>
    <w:p w:rsidR="003371FA" w:rsidRPr="00AD7CA0" w:rsidRDefault="00BB088C" w:rsidP="008C5D3D">
      <w:pPr>
        <w:jc w:val="both"/>
        <w:rPr>
          <w:rFonts w:asciiTheme="minorHAnsi" w:hAnsiTheme="minorHAnsi"/>
          <w:sz w:val="22"/>
          <w:szCs w:val="22"/>
        </w:rPr>
      </w:pPr>
      <w:r w:rsidRPr="00AD7CA0">
        <w:rPr>
          <w:rFonts w:asciiTheme="minorHAnsi" w:hAnsiTheme="minorHAnsi"/>
          <w:b/>
          <w:sz w:val="22"/>
          <w:szCs w:val="22"/>
          <w:u w:val="single"/>
        </w:rPr>
        <w:t>Environment</w:t>
      </w:r>
      <w:r w:rsidRPr="00AD7CA0">
        <w:rPr>
          <w:rFonts w:asciiTheme="minorHAnsi" w:hAnsiTheme="minorHAnsi"/>
          <w:b/>
          <w:sz w:val="22"/>
          <w:szCs w:val="22"/>
        </w:rPr>
        <w:t>:</w:t>
      </w:r>
      <w:r w:rsidR="007E27FC" w:rsidRPr="00AD7CA0">
        <w:rPr>
          <w:rFonts w:asciiTheme="minorHAnsi" w:hAnsiTheme="minorHAnsi"/>
          <w:b/>
          <w:sz w:val="22"/>
          <w:szCs w:val="22"/>
        </w:rPr>
        <w:t xml:space="preserve"> SAP R/3, SD, FI/CO, MM, BW 3.X</w:t>
      </w:r>
    </w:p>
    <w:p w:rsidR="003371FA" w:rsidRPr="00AD7CA0" w:rsidRDefault="003371FA" w:rsidP="008C5D3D">
      <w:pPr>
        <w:jc w:val="both"/>
        <w:rPr>
          <w:rFonts w:asciiTheme="minorHAnsi" w:hAnsiTheme="minorHAnsi"/>
          <w:sz w:val="22"/>
          <w:szCs w:val="22"/>
        </w:rPr>
      </w:pPr>
    </w:p>
    <w:p w:rsidR="00AD7CA0" w:rsidRPr="00AD7CA0" w:rsidRDefault="00AD7CA0" w:rsidP="00AD7CA0">
      <w:pPr>
        <w:autoSpaceDE w:val="0"/>
        <w:autoSpaceDN w:val="0"/>
        <w:adjustRightInd w:val="0"/>
        <w:rPr>
          <w:rFonts w:asciiTheme="minorHAnsi" w:hAnsiTheme="minorHAnsi"/>
          <w:b/>
          <w:sz w:val="22"/>
          <w:szCs w:val="22"/>
        </w:rPr>
      </w:pPr>
      <w:proofErr w:type="spellStart"/>
      <w:r w:rsidRPr="00AD7CA0">
        <w:rPr>
          <w:rFonts w:asciiTheme="minorHAnsi" w:hAnsiTheme="minorHAnsi"/>
          <w:b/>
          <w:sz w:val="22"/>
          <w:szCs w:val="22"/>
        </w:rPr>
        <w:t>Sanofi</w:t>
      </w:r>
      <w:proofErr w:type="spellEnd"/>
      <w:r w:rsidRPr="00AD7CA0">
        <w:rPr>
          <w:rFonts w:asciiTheme="minorHAnsi" w:hAnsiTheme="minorHAnsi"/>
          <w:b/>
          <w:sz w:val="22"/>
          <w:szCs w:val="22"/>
        </w:rPr>
        <w:t xml:space="preserve">-Aventis, NJ                                                                              </w:t>
      </w:r>
      <w:r>
        <w:rPr>
          <w:rFonts w:asciiTheme="minorHAnsi" w:hAnsiTheme="minorHAnsi"/>
          <w:b/>
          <w:sz w:val="22"/>
          <w:szCs w:val="22"/>
        </w:rPr>
        <w:t xml:space="preserve">                           </w:t>
      </w:r>
      <w:r w:rsidR="00E000B9">
        <w:rPr>
          <w:rFonts w:asciiTheme="minorHAnsi" w:hAnsiTheme="minorHAnsi"/>
          <w:b/>
          <w:sz w:val="22"/>
          <w:szCs w:val="22"/>
        </w:rPr>
        <w:t xml:space="preserve"> Jun</w:t>
      </w:r>
      <w:r w:rsidRPr="00AD7CA0">
        <w:rPr>
          <w:rFonts w:asciiTheme="minorHAnsi" w:hAnsiTheme="minorHAnsi"/>
          <w:b/>
          <w:sz w:val="22"/>
          <w:szCs w:val="22"/>
        </w:rPr>
        <w:t xml:space="preserve"> 200</w:t>
      </w:r>
      <w:r w:rsidR="00E000B9">
        <w:rPr>
          <w:rFonts w:asciiTheme="minorHAnsi" w:hAnsiTheme="minorHAnsi"/>
          <w:b/>
          <w:sz w:val="22"/>
          <w:szCs w:val="22"/>
        </w:rPr>
        <w:t>6</w:t>
      </w:r>
      <w:r w:rsidRPr="00AD7CA0">
        <w:rPr>
          <w:rFonts w:asciiTheme="minorHAnsi" w:hAnsiTheme="minorHAnsi"/>
          <w:b/>
          <w:sz w:val="22"/>
          <w:szCs w:val="22"/>
        </w:rPr>
        <w:t xml:space="preserve"> - Feb 2008</w:t>
      </w:r>
    </w:p>
    <w:p w:rsidR="003371FA" w:rsidRPr="00AD7CA0" w:rsidRDefault="003371FA" w:rsidP="003371FA">
      <w:pPr>
        <w:autoSpaceDE w:val="0"/>
        <w:autoSpaceDN w:val="0"/>
        <w:adjustRightInd w:val="0"/>
        <w:rPr>
          <w:rFonts w:asciiTheme="minorHAnsi" w:hAnsiTheme="minorHAnsi"/>
          <w:b/>
          <w:sz w:val="22"/>
          <w:szCs w:val="22"/>
        </w:rPr>
      </w:pPr>
      <w:r w:rsidRPr="00AD7CA0">
        <w:rPr>
          <w:rFonts w:asciiTheme="minorHAnsi" w:hAnsiTheme="minorHAnsi"/>
          <w:b/>
          <w:sz w:val="22"/>
          <w:szCs w:val="22"/>
        </w:rPr>
        <w:t xml:space="preserve">SAP BW Consultant  </w:t>
      </w:r>
    </w:p>
    <w:p w:rsidR="003371FA" w:rsidRPr="00AD7CA0" w:rsidRDefault="003371FA" w:rsidP="003371FA">
      <w:pPr>
        <w:autoSpaceDE w:val="0"/>
        <w:autoSpaceDN w:val="0"/>
        <w:adjustRightInd w:val="0"/>
        <w:rPr>
          <w:rFonts w:asciiTheme="minorHAnsi" w:hAnsiTheme="minorHAnsi"/>
          <w:b/>
          <w:sz w:val="22"/>
          <w:szCs w:val="22"/>
        </w:rPr>
      </w:pPr>
    </w:p>
    <w:p w:rsidR="003371FA" w:rsidRPr="00AD7CA0" w:rsidRDefault="003371FA" w:rsidP="003371FA">
      <w:pPr>
        <w:jc w:val="both"/>
        <w:rPr>
          <w:rFonts w:asciiTheme="minorHAnsi" w:hAnsiTheme="minorHAnsi"/>
          <w:b/>
          <w:sz w:val="22"/>
          <w:szCs w:val="22"/>
          <w:u w:val="single"/>
        </w:rPr>
      </w:pPr>
      <w:r w:rsidRPr="00AD7CA0">
        <w:rPr>
          <w:rFonts w:asciiTheme="minorHAnsi" w:hAnsiTheme="minorHAnsi"/>
          <w:b/>
          <w:sz w:val="22"/>
          <w:szCs w:val="22"/>
          <w:u w:val="single"/>
        </w:rPr>
        <w:t>Responsibilities:</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lastRenderedPageBreak/>
        <w:t>Worked for Evaluation Phase - To- Processes the Business Requirements with high-level process flows and process descriptions for the Roll Out, from requirement analysis, blue print, realization to post go live support</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Requirement Analysis for key operational reports and management reporting, identification of potential gap information</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Involved in creating the Business Blueprint documentation.</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Created Process chains to automate the load schedule. Extracted data from ECC &amp; Flat files.</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Designed queries on Sales and Distribution, Finance, Material Management.</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Created billing and history, credits raised, general refund, bad dept, customer invoices Split by material, state level pick and delivery reports, quote to cash.</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Created Web templates for queries using Web Application Designer</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Data loads (daily, weekly and monthly) using dedicated Process chains</w:t>
      </w:r>
    </w:p>
    <w:p w:rsidR="003371FA" w:rsidRPr="00AD7CA0" w:rsidRDefault="003371FA" w:rsidP="003371FA">
      <w:pPr>
        <w:numPr>
          <w:ilvl w:val="0"/>
          <w:numId w:val="6"/>
        </w:numPr>
        <w:jc w:val="both"/>
        <w:rPr>
          <w:rFonts w:asciiTheme="minorHAnsi" w:hAnsiTheme="minorHAnsi"/>
          <w:sz w:val="22"/>
          <w:szCs w:val="22"/>
        </w:rPr>
      </w:pPr>
      <w:r w:rsidRPr="00AD7CA0">
        <w:rPr>
          <w:rFonts w:asciiTheme="minorHAnsi" w:hAnsiTheme="minorHAnsi"/>
          <w:sz w:val="22"/>
          <w:szCs w:val="22"/>
        </w:rPr>
        <w:t>Created authorization objects for reporting.</w:t>
      </w:r>
    </w:p>
    <w:p w:rsidR="003371FA" w:rsidRPr="00AD7CA0" w:rsidRDefault="003371FA" w:rsidP="003371FA">
      <w:pPr>
        <w:ind w:left="720"/>
        <w:jc w:val="both"/>
        <w:rPr>
          <w:rFonts w:asciiTheme="minorHAnsi" w:hAnsiTheme="minorHAnsi"/>
          <w:sz w:val="22"/>
          <w:szCs w:val="22"/>
        </w:rPr>
      </w:pPr>
    </w:p>
    <w:p w:rsidR="003371FA" w:rsidRPr="00AD7CA0" w:rsidRDefault="003371FA" w:rsidP="003371FA">
      <w:pPr>
        <w:ind w:left="360"/>
        <w:jc w:val="both"/>
        <w:rPr>
          <w:rFonts w:asciiTheme="minorHAnsi" w:hAnsiTheme="minorHAnsi"/>
          <w:sz w:val="22"/>
          <w:szCs w:val="22"/>
        </w:rPr>
      </w:pPr>
      <w:r w:rsidRPr="00AD7CA0">
        <w:rPr>
          <w:rFonts w:asciiTheme="minorHAnsi" w:hAnsiTheme="minorHAnsi"/>
          <w:b/>
          <w:sz w:val="22"/>
          <w:szCs w:val="22"/>
          <w:u w:val="single"/>
        </w:rPr>
        <w:t>Environment:</w:t>
      </w:r>
      <w:r w:rsidRPr="00AD7CA0">
        <w:rPr>
          <w:rFonts w:asciiTheme="minorHAnsi" w:hAnsiTheme="minorHAnsi"/>
          <w:sz w:val="22"/>
          <w:szCs w:val="22"/>
        </w:rPr>
        <w:t xml:space="preserve"> </w:t>
      </w:r>
      <w:r w:rsidRPr="00AD7CA0">
        <w:rPr>
          <w:rFonts w:asciiTheme="minorHAnsi" w:hAnsiTheme="minorHAnsi"/>
          <w:b/>
          <w:sz w:val="22"/>
          <w:szCs w:val="22"/>
        </w:rPr>
        <w:t>SAP BW 3.X, SD, FI-CO, SAP R/3 4.7, Business explorer, Web Application Designer.</w:t>
      </w:r>
    </w:p>
    <w:p w:rsidR="002A3399" w:rsidRDefault="002A3399" w:rsidP="004A52DA">
      <w:pPr>
        <w:jc w:val="both"/>
        <w:rPr>
          <w:rFonts w:asciiTheme="minorHAnsi" w:hAnsiTheme="minorHAnsi"/>
          <w:b/>
          <w:sz w:val="22"/>
          <w:szCs w:val="22"/>
          <w:u w:val="single"/>
        </w:rPr>
      </w:pPr>
    </w:p>
    <w:p w:rsidR="008C5D3D" w:rsidRPr="00AD7CA0" w:rsidRDefault="002A3399" w:rsidP="004A52DA">
      <w:pPr>
        <w:jc w:val="both"/>
        <w:rPr>
          <w:rFonts w:asciiTheme="minorHAnsi" w:hAnsiTheme="minorHAnsi"/>
          <w:b/>
          <w:sz w:val="22"/>
          <w:szCs w:val="22"/>
          <w:u w:val="single"/>
        </w:rPr>
      </w:pPr>
      <w:r>
        <w:rPr>
          <w:rFonts w:asciiTheme="minorHAnsi" w:hAnsiTheme="minorHAnsi"/>
          <w:b/>
          <w:sz w:val="22"/>
          <w:szCs w:val="22"/>
          <w:u w:val="single"/>
        </w:rPr>
        <w:t>E</w:t>
      </w:r>
      <w:r w:rsidR="008C5D3D" w:rsidRPr="00AD7CA0">
        <w:rPr>
          <w:rFonts w:asciiTheme="minorHAnsi" w:hAnsiTheme="minorHAnsi"/>
          <w:b/>
          <w:sz w:val="22"/>
          <w:szCs w:val="22"/>
          <w:u w:val="single"/>
        </w:rPr>
        <w:t xml:space="preserve">ducation: </w:t>
      </w:r>
    </w:p>
    <w:p w:rsidR="008C5D3D" w:rsidRPr="00AD7CA0" w:rsidRDefault="00AD7CA0" w:rsidP="004A52DA">
      <w:pPr>
        <w:jc w:val="both"/>
        <w:rPr>
          <w:rFonts w:asciiTheme="minorHAnsi" w:hAnsiTheme="minorHAnsi"/>
          <w:sz w:val="22"/>
          <w:szCs w:val="22"/>
        </w:rPr>
      </w:pPr>
      <w:r>
        <w:rPr>
          <w:rFonts w:asciiTheme="minorHAnsi" w:hAnsiTheme="minorHAnsi"/>
          <w:sz w:val="22"/>
          <w:szCs w:val="22"/>
        </w:rPr>
        <w:t>Bachelo</w:t>
      </w:r>
      <w:r w:rsidR="006B2B59">
        <w:rPr>
          <w:rFonts w:asciiTheme="minorHAnsi" w:hAnsiTheme="minorHAnsi"/>
          <w:sz w:val="22"/>
          <w:szCs w:val="22"/>
        </w:rPr>
        <w:t xml:space="preserve">r  of Engineering, Sri </w:t>
      </w:r>
      <w:proofErr w:type="spellStart"/>
      <w:r w:rsidR="006B2B59">
        <w:rPr>
          <w:rFonts w:asciiTheme="minorHAnsi" w:hAnsiTheme="minorHAnsi"/>
          <w:sz w:val="22"/>
          <w:szCs w:val="22"/>
        </w:rPr>
        <w:t>Venkates</w:t>
      </w:r>
      <w:r>
        <w:rPr>
          <w:rFonts w:asciiTheme="minorHAnsi" w:hAnsiTheme="minorHAnsi"/>
          <w:sz w:val="22"/>
          <w:szCs w:val="22"/>
        </w:rPr>
        <w:t>wara</w:t>
      </w:r>
      <w:proofErr w:type="spellEnd"/>
      <w:r>
        <w:rPr>
          <w:rFonts w:asciiTheme="minorHAnsi" w:hAnsiTheme="minorHAnsi"/>
          <w:sz w:val="22"/>
          <w:szCs w:val="22"/>
        </w:rPr>
        <w:t xml:space="preserve"> University, India</w:t>
      </w:r>
    </w:p>
    <w:sectPr w:rsidR="008C5D3D" w:rsidRPr="00AD7CA0" w:rsidSect="00BB088C">
      <w:footerReference w:type="even" r:id="rId8"/>
      <w:footerReference w:type="default" r:id="rId9"/>
      <w:pgSz w:w="12240" w:h="15840"/>
      <w:pgMar w:top="1440" w:right="1800" w:bottom="1440" w:left="153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892" w:rsidRDefault="007E0892">
      <w:r>
        <w:separator/>
      </w:r>
    </w:p>
  </w:endnote>
  <w:endnote w:type="continuationSeparator" w:id="0">
    <w:p w:rsidR="007E0892" w:rsidRDefault="007E0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12" w:rsidRDefault="005D3536" w:rsidP="00FD4292">
    <w:pPr>
      <w:pStyle w:val="Footer"/>
      <w:framePr w:wrap="around" w:vAnchor="text" w:hAnchor="margin" w:xAlign="right" w:y="1"/>
      <w:rPr>
        <w:rStyle w:val="PageNumber"/>
      </w:rPr>
    </w:pPr>
    <w:r>
      <w:rPr>
        <w:rStyle w:val="PageNumber"/>
      </w:rPr>
      <w:fldChar w:fldCharType="begin"/>
    </w:r>
    <w:r w:rsidR="00F93912">
      <w:rPr>
        <w:rStyle w:val="PageNumber"/>
      </w:rPr>
      <w:instrText xml:space="preserve">PAGE  </w:instrText>
    </w:r>
    <w:r>
      <w:rPr>
        <w:rStyle w:val="PageNumber"/>
      </w:rPr>
      <w:fldChar w:fldCharType="end"/>
    </w:r>
  </w:p>
  <w:p w:rsidR="00F93912" w:rsidRDefault="00F93912" w:rsidP="00FD42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12" w:rsidRDefault="00F93912" w:rsidP="007D50C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892" w:rsidRDefault="007E0892">
      <w:r>
        <w:separator/>
      </w:r>
    </w:p>
  </w:footnote>
  <w:footnote w:type="continuationSeparator" w:id="0">
    <w:p w:rsidR="007E0892" w:rsidRDefault="007E08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olor w:val="auto"/>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4">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5">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6">
    <w:nsid w:val="0F723718"/>
    <w:multiLevelType w:val="singleLevel"/>
    <w:tmpl w:val="489AACF8"/>
    <w:lvl w:ilvl="0">
      <w:start w:val="1"/>
      <w:numFmt w:val="bullet"/>
      <w:pStyle w:val="BulletIndent"/>
      <w:lvlText w:val=""/>
      <w:lvlJc w:val="left"/>
      <w:pPr>
        <w:tabs>
          <w:tab w:val="num" w:pos="720"/>
        </w:tabs>
        <w:ind w:left="576" w:hanging="216"/>
      </w:pPr>
      <w:rPr>
        <w:rFonts w:ascii="Symbol" w:hAnsi="Symbol" w:hint="default"/>
        <w:sz w:val="16"/>
      </w:rPr>
    </w:lvl>
  </w:abstractNum>
  <w:abstractNum w:abstractNumId="7">
    <w:nsid w:val="12A20A1B"/>
    <w:multiLevelType w:val="hybridMultilevel"/>
    <w:tmpl w:val="DA48B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8B5527"/>
    <w:multiLevelType w:val="hybridMultilevel"/>
    <w:tmpl w:val="F32680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9221A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43FF5770"/>
    <w:multiLevelType w:val="hybridMultilevel"/>
    <w:tmpl w:val="45A41654"/>
    <w:name w:val="WW8Num32"/>
    <w:lvl w:ilvl="0" w:tplc="D9A4E36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52CCD"/>
    <w:multiLevelType w:val="multilevel"/>
    <w:tmpl w:val="7D56C85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rPr>
        <w:rFonts w:cs="Times New Roman"/>
      </w:rPr>
    </w:lvl>
  </w:abstractNum>
  <w:abstractNum w:abstractNumId="12">
    <w:nsid w:val="6C9B3D9A"/>
    <w:multiLevelType w:val="hybridMultilevel"/>
    <w:tmpl w:val="214A5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DC0AAA"/>
    <w:multiLevelType w:val="hybridMultilevel"/>
    <w:tmpl w:val="A2E4725E"/>
    <w:name w:val="WW8Num6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4650678"/>
    <w:multiLevelType w:val="hybridMultilevel"/>
    <w:tmpl w:val="38080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50A46EA"/>
    <w:multiLevelType w:val="hybridMultilevel"/>
    <w:tmpl w:val="9F16853C"/>
    <w:lvl w:ilvl="0" w:tplc="5EE26660">
      <w:start w:val="1"/>
      <w:numFmt w:val="bullet"/>
      <w:pStyle w:val="Normal9pt"/>
      <w:lvlText w:val=""/>
      <w:lvlJc w:val="left"/>
      <w:pPr>
        <w:tabs>
          <w:tab w:val="num" w:pos="720"/>
        </w:tabs>
        <w:ind w:left="720" w:hanging="360"/>
      </w:pPr>
      <w:rPr>
        <w:rFonts w:ascii="Symbol" w:hAnsi="Symbol" w:hint="default"/>
        <w:b w:val="0"/>
        <w:i w:val="0"/>
        <w:color w:val="auto"/>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14"/>
  </w:num>
  <w:num w:numId="6">
    <w:abstractNumId w:val="9"/>
  </w:num>
  <w:num w:numId="7">
    <w:abstractNumId w:val="15"/>
  </w:num>
  <w:num w:numId="8">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C006BE"/>
    <w:rsid w:val="00010256"/>
    <w:rsid w:val="000148CF"/>
    <w:rsid w:val="000240BC"/>
    <w:rsid w:val="00034A09"/>
    <w:rsid w:val="00044D00"/>
    <w:rsid w:val="000461AC"/>
    <w:rsid w:val="00053BA3"/>
    <w:rsid w:val="00053BED"/>
    <w:rsid w:val="00054EF2"/>
    <w:rsid w:val="0006464F"/>
    <w:rsid w:val="00065241"/>
    <w:rsid w:val="0007212C"/>
    <w:rsid w:val="00072910"/>
    <w:rsid w:val="00077D87"/>
    <w:rsid w:val="0008350B"/>
    <w:rsid w:val="0009097A"/>
    <w:rsid w:val="000920B9"/>
    <w:rsid w:val="00093A39"/>
    <w:rsid w:val="00097FA1"/>
    <w:rsid w:val="000A43B0"/>
    <w:rsid w:val="000B5FDC"/>
    <w:rsid w:val="000B715E"/>
    <w:rsid w:val="000B7A52"/>
    <w:rsid w:val="000C2E13"/>
    <w:rsid w:val="000D132C"/>
    <w:rsid w:val="000D46B7"/>
    <w:rsid w:val="000D55F5"/>
    <w:rsid w:val="000D5F1A"/>
    <w:rsid w:val="000D7FC0"/>
    <w:rsid w:val="000E00CC"/>
    <w:rsid w:val="000F2059"/>
    <w:rsid w:val="00100C3E"/>
    <w:rsid w:val="00114AEB"/>
    <w:rsid w:val="001160B2"/>
    <w:rsid w:val="001164A4"/>
    <w:rsid w:val="00122851"/>
    <w:rsid w:val="001241DA"/>
    <w:rsid w:val="001339B4"/>
    <w:rsid w:val="00135C4F"/>
    <w:rsid w:val="00136244"/>
    <w:rsid w:val="0014337F"/>
    <w:rsid w:val="00147203"/>
    <w:rsid w:val="001479F2"/>
    <w:rsid w:val="00154F48"/>
    <w:rsid w:val="0015645A"/>
    <w:rsid w:val="00165BD8"/>
    <w:rsid w:val="001668DD"/>
    <w:rsid w:val="00171634"/>
    <w:rsid w:val="001726E5"/>
    <w:rsid w:val="00172F6B"/>
    <w:rsid w:val="00174177"/>
    <w:rsid w:val="001747C6"/>
    <w:rsid w:val="0018509D"/>
    <w:rsid w:val="00186DD4"/>
    <w:rsid w:val="00190257"/>
    <w:rsid w:val="001908F2"/>
    <w:rsid w:val="00190A87"/>
    <w:rsid w:val="00191FE6"/>
    <w:rsid w:val="00194131"/>
    <w:rsid w:val="001A55A4"/>
    <w:rsid w:val="001A5FEC"/>
    <w:rsid w:val="001A7EF9"/>
    <w:rsid w:val="001B330A"/>
    <w:rsid w:val="001B71DB"/>
    <w:rsid w:val="001C0243"/>
    <w:rsid w:val="001C355D"/>
    <w:rsid w:val="001C4317"/>
    <w:rsid w:val="001D0F18"/>
    <w:rsid w:val="001D1EFA"/>
    <w:rsid w:val="001D7101"/>
    <w:rsid w:val="001D7B21"/>
    <w:rsid w:val="001E34B7"/>
    <w:rsid w:val="001E4F0D"/>
    <w:rsid w:val="001F164E"/>
    <w:rsid w:val="001F79A2"/>
    <w:rsid w:val="00203686"/>
    <w:rsid w:val="00204CF3"/>
    <w:rsid w:val="002051A9"/>
    <w:rsid w:val="002120BF"/>
    <w:rsid w:val="00216D52"/>
    <w:rsid w:val="002260E6"/>
    <w:rsid w:val="00227257"/>
    <w:rsid w:val="00227D74"/>
    <w:rsid w:val="00230AD9"/>
    <w:rsid w:val="00231033"/>
    <w:rsid w:val="00233FDA"/>
    <w:rsid w:val="002350FB"/>
    <w:rsid w:val="00235862"/>
    <w:rsid w:val="00235B21"/>
    <w:rsid w:val="00236B99"/>
    <w:rsid w:val="00240E9E"/>
    <w:rsid w:val="00243BC0"/>
    <w:rsid w:val="002445F6"/>
    <w:rsid w:val="002459DE"/>
    <w:rsid w:val="00247326"/>
    <w:rsid w:val="00247AFE"/>
    <w:rsid w:val="00247CD7"/>
    <w:rsid w:val="002501E1"/>
    <w:rsid w:val="00262A78"/>
    <w:rsid w:val="00263C24"/>
    <w:rsid w:val="00270C59"/>
    <w:rsid w:val="00271489"/>
    <w:rsid w:val="00275855"/>
    <w:rsid w:val="00285463"/>
    <w:rsid w:val="00285702"/>
    <w:rsid w:val="002860B0"/>
    <w:rsid w:val="002A02CC"/>
    <w:rsid w:val="002A07AE"/>
    <w:rsid w:val="002A2DE6"/>
    <w:rsid w:val="002A3399"/>
    <w:rsid w:val="002A4B44"/>
    <w:rsid w:val="002A7957"/>
    <w:rsid w:val="002C4977"/>
    <w:rsid w:val="002D17CA"/>
    <w:rsid w:val="002D3CD7"/>
    <w:rsid w:val="002D4BCF"/>
    <w:rsid w:val="002E0E80"/>
    <w:rsid w:val="002E15CC"/>
    <w:rsid w:val="002F0BF4"/>
    <w:rsid w:val="002F1661"/>
    <w:rsid w:val="002F4169"/>
    <w:rsid w:val="003052DC"/>
    <w:rsid w:val="003135F4"/>
    <w:rsid w:val="00321BB7"/>
    <w:rsid w:val="003228D3"/>
    <w:rsid w:val="003233CE"/>
    <w:rsid w:val="003248E8"/>
    <w:rsid w:val="003277B2"/>
    <w:rsid w:val="00331B62"/>
    <w:rsid w:val="003371FA"/>
    <w:rsid w:val="003372E5"/>
    <w:rsid w:val="00337F5C"/>
    <w:rsid w:val="0034319E"/>
    <w:rsid w:val="00344945"/>
    <w:rsid w:val="00346E2B"/>
    <w:rsid w:val="0035054C"/>
    <w:rsid w:val="00350946"/>
    <w:rsid w:val="00351E0C"/>
    <w:rsid w:val="0035579E"/>
    <w:rsid w:val="003611CD"/>
    <w:rsid w:val="003613ED"/>
    <w:rsid w:val="00365602"/>
    <w:rsid w:val="003743E6"/>
    <w:rsid w:val="00375B62"/>
    <w:rsid w:val="0038056A"/>
    <w:rsid w:val="00381922"/>
    <w:rsid w:val="003821A4"/>
    <w:rsid w:val="003842A2"/>
    <w:rsid w:val="00390709"/>
    <w:rsid w:val="003952B2"/>
    <w:rsid w:val="00397623"/>
    <w:rsid w:val="003A11D9"/>
    <w:rsid w:val="003A2C68"/>
    <w:rsid w:val="003A315D"/>
    <w:rsid w:val="003A656E"/>
    <w:rsid w:val="003B3E8F"/>
    <w:rsid w:val="003B52DC"/>
    <w:rsid w:val="003C0D90"/>
    <w:rsid w:val="003C2FD7"/>
    <w:rsid w:val="003D74DB"/>
    <w:rsid w:val="003D7A27"/>
    <w:rsid w:val="003E032E"/>
    <w:rsid w:val="003E0A96"/>
    <w:rsid w:val="003E7516"/>
    <w:rsid w:val="003F658A"/>
    <w:rsid w:val="00413CA7"/>
    <w:rsid w:val="00417E66"/>
    <w:rsid w:val="004201C0"/>
    <w:rsid w:val="004214CF"/>
    <w:rsid w:val="004307C1"/>
    <w:rsid w:val="00433399"/>
    <w:rsid w:val="00434088"/>
    <w:rsid w:val="00436BED"/>
    <w:rsid w:val="00441E46"/>
    <w:rsid w:val="00466D96"/>
    <w:rsid w:val="00470DCC"/>
    <w:rsid w:val="00470E29"/>
    <w:rsid w:val="00476B57"/>
    <w:rsid w:val="00483355"/>
    <w:rsid w:val="004843E7"/>
    <w:rsid w:val="0048490D"/>
    <w:rsid w:val="00495CD8"/>
    <w:rsid w:val="004A52DA"/>
    <w:rsid w:val="004A5BBB"/>
    <w:rsid w:val="004B7433"/>
    <w:rsid w:val="004C04CC"/>
    <w:rsid w:val="004C3AFD"/>
    <w:rsid w:val="004C45BE"/>
    <w:rsid w:val="004D4C62"/>
    <w:rsid w:val="004D60FA"/>
    <w:rsid w:val="004D723C"/>
    <w:rsid w:val="004E2A46"/>
    <w:rsid w:val="004E3715"/>
    <w:rsid w:val="004F26DC"/>
    <w:rsid w:val="00501421"/>
    <w:rsid w:val="00501830"/>
    <w:rsid w:val="00502FA2"/>
    <w:rsid w:val="00505EFD"/>
    <w:rsid w:val="0051201A"/>
    <w:rsid w:val="00517F8F"/>
    <w:rsid w:val="00520A98"/>
    <w:rsid w:val="00521A94"/>
    <w:rsid w:val="00521D4D"/>
    <w:rsid w:val="005241DF"/>
    <w:rsid w:val="00533907"/>
    <w:rsid w:val="005364A3"/>
    <w:rsid w:val="005407F8"/>
    <w:rsid w:val="00541CA3"/>
    <w:rsid w:val="00543415"/>
    <w:rsid w:val="00547977"/>
    <w:rsid w:val="005557CB"/>
    <w:rsid w:val="005566E0"/>
    <w:rsid w:val="00560710"/>
    <w:rsid w:val="00562A90"/>
    <w:rsid w:val="00563622"/>
    <w:rsid w:val="00564977"/>
    <w:rsid w:val="00566EA3"/>
    <w:rsid w:val="00571AC1"/>
    <w:rsid w:val="005822F0"/>
    <w:rsid w:val="0058234E"/>
    <w:rsid w:val="00584E57"/>
    <w:rsid w:val="0059088E"/>
    <w:rsid w:val="00595350"/>
    <w:rsid w:val="00595DAE"/>
    <w:rsid w:val="00595F8D"/>
    <w:rsid w:val="005A1A7A"/>
    <w:rsid w:val="005A2B62"/>
    <w:rsid w:val="005A5D79"/>
    <w:rsid w:val="005B0EB8"/>
    <w:rsid w:val="005B2FDB"/>
    <w:rsid w:val="005B7601"/>
    <w:rsid w:val="005C323E"/>
    <w:rsid w:val="005C3F68"/>
    <w:rsid w:val="005D3536"/>
    <w:rsid w:val="005E74D4"/>
    <w:rsid w:val="005F05D3"/>
    <w:rsid w:val="005F3C8E"/>
    <w:rsid w:val="005F7BDE"/>
    <w:rsid w:val="00602BD3"/>
    <w:rsid w:val="0060455E"/>
    <w:rsid w:val="0060682B"/>
    <w:rsid w:val="006110EF"/>
    <w:rsid w:val="006174BC"/>
    <w:rsid w:val="0062293D"/>
    <w:rsid w:val="0062416C"/>
    <w:rsid w:val="006335A1"/>
    <w:rsid w:val="006362E9"/>
    <w:rsid w:val="00636931"/>
    <w:rsid w:val="006537D8"/>
    <w:rsid w:val="00655452"/>
    <w:rsid w:val="006608EC"/>
    <w:rsid w:val="00663895"/>
    <w:rsid w:val="00671782"/>
    <w:rsid w:val="0067199F"/>
    <w:rsid w:val="00677CA1"/>
    <w:rsid w:val="0068370F"/>
    <w:rsid w:val="00683C4A"/>
    <w:rsid w:val="00685C43"/>
    <w:rsid w:val="006A3047"/>
    <w:rsid w:val="006A584D"/>
    <w:rsid w:val="006B09F1"/>
    <w:rsid w:val="006B2B59"/>
    <w:rsid w:val="006B3D9F"/>
    <w:rsid w:val="006B67D6"/>
    <w:rsid w:val="006C25AD"/>
    <w:rsid w:val="006C5113"/>
    <w:rsid w:val="006C52D4"/>
    <w:rsid w:val="006C6E03"/>
    <w:rsid w:val="006D075F"/>
    <w:rsid w:val="006D0A55"/>
    <w:rsid w:val="006D1A6F"/>
    <w:rsid w:val="006E5674"/>
    <w:rsid w:val="006E69B9"/>
    <w:rsid w:val="006E6CB6"/>
    <w:rsid w:val="006E719A"/>
    <w:rsid w:val="006F44D5"/>
    <w:rsid w:val="00700933"/>
    <w:rsid w:val="00701773"/>
    <w:rsid w:val="00704064"/>
    <w:rsid w:val="0070778C"/>
    <w:rsid w:val="00707BAD"/>
    <w:rsid w:val="0071605E"/>
    <w:rsid w:val="00720CE5"/>
    <w:rsid w:val="00721CEE"/>
    <w:rsid w:val="00727FB0"/>
    <w:rsid w:val="007377EC"/>
    <w:rsid w:val="00740EF7"/>
    <w:rsid w:val="00741E8B"/>
    <w:rsid w:val="00743D3D"/>
    <w:rsid w:val="00744B47"/>
    <w:rsid w:val="00745FE8"/>
    <w:rsid w:val="00747546"/>
    <w:rsid w:val="00751C8B"/>
    <w:rsid w:val="00752C61"/>
    <w:rsid w:val="0075453B"/>
    <w:rsid w:val="00763871"/>
    <w:rsid w:val="00766B7B"/>
    <w:rsid w:val="00773460"/>
    <w:rsid w:val="00780424"/>
    <w:rsid w:val="007815AE"/>
    <w:rsid w:val="007832AF"/>
    <w:rsid w:val="00784372"/>
    <w:rsid w:val="00787C04"/>
    <w:rsid w:val="00787FA9"/>
    <w:rsid w:val="0079255B"/>
    <w:rsid w:val="00795287"/>
    <w:rsid w:val="007964AF"/>
    <w:rsid w:val="00797DFB"/>
    <w:rsid w:val="007A26A6"/>
    <w:rsid w:val="007B1137"/>
    <w:rsid w:val="007C0066"/>
    <w:rsid w:val="007C4E4D"/>
    <w:rsid w:val="007D2CD2"/>
    <w:rsid w:val="007D50CE"/>
    <w:rsid w:val="007D76FB"/>
    <w:rsid w:val="007E0892"/>
    <w:rsid w:val="007E17C4"/>
    <w:rsid w:val="007E200F"/>
    <w:rsid w:val="007E27FC"/>
    <w:rsid w:val="007E3926"/>
    <w:rsid w:val="007F21D4"/>
    <w:rsid w:val="007F3A5A"/>
    <w:rsid w:val="007F6856"/>
    <w:rsid w:val="007F71A0"/>
    <w:rsid w:val="00802F14"/>
    <w:rsid w:val="0080539E"/>
    <w:rsid w:val="008151B6"/>
    <w:rsid w:val="0082208F"/>
    <w:rsid w:val="00826B3C"/>
    <w:rsid w:val="00830A6E"/>
    <w:rsid w:val="008369BE"/>
    <w:rsid w:val="00842021"/>
    <w:rsid w:val="00844C63"/>
    <w:rsid w:val="00846A4F"/>
    <w:rsid w:val="00852F8C"/>
    <w:rsid w:val="00855A46"/>
    <w:rsid w:val="0085649F"/>
    <w:rsid w:val="00856782"/>
    <w:rsid w:val="00861DAF"/>
    <w:rsid w:val="00864D29"/>
    <w:rsid w:val="00865BDA"/>
    <w:rsid w:val="00866CFE"/>
    <w:rsid w:val="00874AA3"/>
    <w:rsid w:val="00896BDD"/>
    <w:rsid w:val="008A0D8F"/>
    <w:rsid w:val="008A336A"/>
    <w:rsid w:val="008A5F2C"/>
    <w:rsid w:val="008A70B2"/>
    <w:rsid w:val="008B21DC"/>
    <w:rsid w:val="008B2AB2"/>
    <w:rsid w:val="008B51F9"/>
    <w:rsid w:val="008B5A4E"/>
    <w:rsid w:val="008B6267"/>
    <w:rsid w:val="008C0343"/>
    <w:rsid w:val="008C5D17"/>
    <w:rsid w:val="008C5D3D"/>
    <w:rsid w:val="008D3FB1"/>
    <w:rsid w:val="008F0B89"/>
    <w:rsid w:val="008F2F5F"/>
    <w:rsid w:val="008F4CAD"/>
    <w:rsid w:val="009033F1"/>
    <w:rsid w:val="00906121"/>
    <w:rsid w:val="009072D3"/>
    <w:rsid w:val="00907A38"/>
    <w:rsid w:val="00911A04"/>
    <w:rsid w:val="0091306B"/>
    <w:rsid w:val="009170C7"/>
    <w:rsid w:val="00921709"/>
    <w:rsid w:val="009356B2"/>
    <w:rsid w:val="00942E14"/>
    <w:rsid w:val="00943624"/>
    <w:rsid w:val="00951651"/>
    <w:rsid w:val="009576AC"/>
    <w:rsid w:val="00961465"/>
    <w:rsid w:val="00962DE5"/>
    <w:rsid w:val="00963FE6"/>
    <w:rsid w:val="00967C6F"/>
    <w:rsid w:val="009705BE"/>
    <w:rsid w:val="00973E9C"/>
    <w:rsid w:val="009801AC"/>
    <w:rsid w:val="009827BA"/>
    <w:rsid w:val="00982C99"/>
    <w:rsid w:val="009841F8"/>
    <w:rsid w:val="0099165F"/>
    <w:rsid w:val="00992FC4"/>
    <w:rsid w:val="009935CE"/>
    <w:rsid w:val="0099633C"/>
    <w:rsid w:val="009A2C69"/>
    <w:rsid w:val="009B4F76"/>
    <w:rsid w:val="009C1946"/>
    <w:rsid w:val="009C3DCF"/>
    <w:rsid w:val="009D2A2A"/>
    <w:rsid w:val="009D2E96"/>
    <w:rsid w:val="009D7730"/>
    <w:rsid w:val="009E209F"/>
    <w:rsid w:val="009E3CE4"/>
    <w:rsid w:val="009E57F1"/>
    <w:rsid w:val="009E6D28"/>
    <w:rsid w:val="009F3D50"/>
    <w:rsid w:val="00A11907"/>
    <w:rsid w:val="00A15A84"/>
    <w:rsid w:val="00A1725A"/>
    <w:rsid w:val="00A17C6B"/>
    <w:rsid w:val="00A218A7"/>
    <w:rsid w:val="00A25591"/>
    <w:rsid w:val="00A3039B"/>
    <w:rsid w:val="00A325EB"/>
    <w:rsid w:val="00A327A7"/>
    <w:rsid w:val="00A506B8"/>
    <w:rsid w:val="00A551CA"/>
    <w:rsid w:val="00A650BF"/>
    <w:rsid w:val="00A66DFA"/>
    <w:rsid w:val="00A66E38"/>
    <w:rsid w:val="00A67BDB"/>
    <w:rsid w:val="00A67D18"/>
    <w:rsid w:val="00A70B30"/>
    <w:rsid w:val="00A73E72"/>
    <w:rsid w:val="00A74550"/>
    <w:rsid w:val="00A77810"/>
    <w:rsid w:val="00A81990"/>
    <w:rsid w:val="00A923A9"/>
    <w:rsid w:val="00A92E5E"/>
    <w:rsid w:val="00A96EB9"/>
    <w:rsid w:val="00AA155B"/>
    <w:rsid w:val="00AA1B5E"/>
    <w:rsid w:val="00AA554C"/>
    <w:rsid w:val="00AB1D33"/>
    <w:rsid w:val="00AB2577"/>
    <w:rsid w:val="00AB257D"/>
    <w:rsid w:val="00AC02CA"/>
    <w:rsid w:val="00AC526F"/>
    <w:rsid w:val="00AD07A7"/>
    <w:rsid w:val="00AD1A96"/>
    <w:rsid w:val="00AD7CA0"/>
    <w:rsid w:val="00AE236D"/>
    <w:rsid w:val="00AE2CBB"/>
    <w:rsid w:val="00AE6365"/>
    <w:rsid w:val="00AF08EC"/>
    <w:rsid w:val="00AF238D"/>
    <w:rsid w:val="00AF4265"/>
    <w:rsid w:val="00B07676"/>
    <w:rsid w:val="00B118FE"/>
    <w:rsid w:val="00B12910"/>
    <w:rsid w:val="00B130B9"/>
    <w:rsid w:val="00B15672"/>
    <w:rsid w:val="00B235BA"/>
    <w:rsid w:val="00B24EAC"/>
    <w:rsid w:val="00B26F76"/>
    <w:rsid w:val="00B30699"/>
    <w:rsid w:val="00B321FB"/>
    <w:rsid w:val="00B34162"/>
    <w:rsid w:val="00B377CE"/>
    <w:rsid w:val="00B452E2"/>
    <w:rsid w:val="00B46442"/>
    <w:rsid w:val="00B4788F"/>
    <w:rsid w:val="00B5672C"/>
    <w:rsid w:val="00B5694B"/>
    <w:rsid w:val="00B605E0"/>
    <w:rsid w:val="00B60D7F"/>
    <w:rsid w:val="00B64683"/>
    <w:rsid w:val="00B67E53"/>
    <w:rsid w:val="00B7295A"/>
    <w:rsid w:val="00B73844"/>
    <w:rsid w:val="00B7393E"/>
    <w:rsid w:val="00B74A0F"/>
    <w:rsid w:val="00B815A0"/>
    <w:rsid w:val="00B84E8D"/>
    <w:rsid w:val="00B90797"/>
    <w:rsid w:val="00B9219A"/>
    <w:rsid w:val="00B95D4E"/>
    <w:rsid w:val="00BA36DA"/>
    <w:rsid w:val="00BB088C"/>
    <w:rsid w:val="00BB28CD"/>
    <w:rsid w:val="00BB473B"/>
    <w:rsid w:val="00BB570B"/>
    <w:rsid w:val="00BB72A1"/>
    <w:rsid w:val="00BC33A7"/>
    <w:rsid w:val="00BD4B45"/>
    <w:rsid w:val="00BD5271"/>
    <w:rsid w:val="00BE2B0A"/>
    <w:rsid w:val="00BE346A"/>
    <w:rsid w:val="00BF2A9D"/>
    <w:rsid w:val="00BF4F4E"/>
    <w:rsid w:val="00C006BE"/>
    <w:rsid w:val="00C009D5"/>
    <w:rsid w:val="00C01E94"/>
    <w:rsid w:val="00C116FE"/>
    <w:rsid w:val="00C12594"/>
    <w:rsid w:val="00C12B2D"/>
    <w:rsid w:val="00C34736"/>
    <w:rsid w:val="00C3537F"/>
    <w:rsid w:val="00C37E03"/>
    <w:rsid w:val="00C41E15"/>
    <w:rsid w:val="00C43764"/>
    <w:rsid w:val="00C5308C"/>
    <w:rsid w:val="00C54621"/>
    <w:rsid w:val="00C56F0B"/>
    <w:rsid w:val="00C62DE7"/>
    <w:rsid w:val="00C63372"/>
    <w:rsid w:val="00C67417"/>
    <w:rsid w:val="00C830C9"/>
    <w:rsid w:val="00C8358C"/>
    <w:rsid w:val="00C84598"/>
    <w:rsid w:val="00C85942"/>
    <w:rsid w:val="00C93DB3"/>
    <w:rsid w:val="00CA0C1B"/>
    <w:rsid w:val="00CA1AE8"/>
    <w:rsid w:val="00CA3687"/>
    <w:rsid w:val="00CA5370"/>
    <w:rsid w:val="00CA6B5D"/>
    <w:rsid w:val="00CB1971"/>
    <w:rsid w:val="00CC2A59"/>
    <w:rsid w:val="00CC590D"/>
    <w:rsid w:val="00CC7FB5"/>
    <w:rsid w:val="00CD7EE2"/>
    <w:rsid w:val="00CE1426"/>
    <w:rsid w:val="00CF71E5"/>
    <w:rsid w:val="00D0066A"/>
    <w:rsid w:val="00D011FD"/>
    <w:rsid w:val="00D06B37"/>
    <w:rsid w:val="00D12660"/>
    <w:rsid w:val="00D1485E"/>
    <w:rsid w:val="00D15BDD"/>
    <w:rsid w:val="00D20E37"/>
    <w:rsid w:val="00D242E3"/>
    <w:rsid w:val="00D248C1"/>
    <w:rsid w:val="00D248C3"/>
    <w:rsid w:val="00D30A88"/>
    <w:rsid w:val="00D30E29"/>
    <w:rsid w:val="00D31063"/>
    <w:rsid w:val="00D31B92"/>
    <w:rsid w:val="00D50750"/>
    <w:rsid w:val="00D52D17"/>
    <w:rsid w:val="00D57E16"/>
    <w:rsid w:val="00D62C4C"/>
    <w:rsid w:val="00D663C9"/>
    <w:rsid w:val="00D67541"/>
    <w:rsid w:val="00D7165F"/>
    <w:rsid w:val="00D7220A"/>
    <w:rsid w:val="00D72D30"/>
    <w:rsid w:val="00D7454F"/>
    <w:rsid w:val="00D75C24"/>
    <w:rsid w:val="00D77060"/>
    <w:rsid w:val="00D77C8E"/>
    <w:rsid w:val="00D82C87"/>
    <w:rsid w:val="00D83D1E"/>
    <w:rsid w:val="00D904CB"/>
    <w:rsid w:val="00D90560"/>
    <w:rsid w:val="00D926F9"/>
    <w:rsid w:val="00D92C6D"/>
    <w:rsid w:val="00D95B46"/>
    <w:rsid w:val="00DA3EA1"/>
    <w:rsid w:val="00DA52A0"/>
    <w:rsid w:val="00DA5CD3"/>
    <w:rsid w:val="00DD27F1"/>
    <w:rsid w:val="00DD2978"/>
    <w:rsid w:val="00DE51D3"/>
    <w:rsid w:val="00DE7FFA"/>
    <w:rsid w:val="00DF42A3"/>
    <w:rsid w:val="00DF77FD"/>
    <w:rsid w:val="00DF7AC9"/>
    <w:rsid w:val="00E000B9"/>
    <w:rsid w:val="00E104F0"/>
    <w:rsid w:val="00E112B7"/>
    <w:rsid w:val="00E12378"/>
    <w:rsid w:val="00E1291D"/>
    <w:rsid w:val="00E14559"/>
    <w:rsid w:val="00E21333"/>
    <w:rsid w:val="00E32A1E"/>
    <w:rsid w:val="00E3526C"/>
    <w:rsid w:val="00E50C14"/>
    <w:rsid w:val="00E5633B"/>
    <w:rsid w:val="00E5757D"/>
    <w:rsid w:val="00E7035E"/>
    <w:rsid w:val="00E710BC"/>
    <w:rsid w:val="00E72147"/>
    <w:rsid w:val="00E8070D"/>
    <w:rsid w:val="00E82533"/>
    <w:rsid w:val="00E85324"/>
    <w:rsid w:val="00E86AB5"/>
    <w:rsid w:val="00E93EA0"/>
    <w:rsid w:val="00E95032"/>
    <w:rsid w:val="00E95AB0"/>
    <w:rsid w:val="00EA28AD"/>
    <w:rsid w:val="00EA45FF"/>
    <w:rsid w:val="00EB116D"/>
    <w:rsid w:val="00EB47AA"/>
    <w:rsid w:val="00EC18C2"/>
    <w:rsid w:val="00EC20C0"/>
    <w:rsid w:val="00EC63D4"/>
    <w:rsid w:val="00ED23D8"/>
    <w:rsid w:val="00ED2A66"/>
    <w:rsid w:val="00EE04AF"/>
    <w:rsid w:val="00EE0771"/>
    <w:rsid w:val="00EF24E3"/>
    <w:rsid w:val="00EF6A6A"/>
    <w:rsid w:val="00EF6E1F"/>
    <w:rsid w:val="00F05858"/>
    <w:rsid w:val="00F10F70"/>
    <w:rsid w:val="00F112EA"/>
    <w:rsid w:val="00F13248"/>
    <w:rsid w:val="00F15AD9"/>
    <w:rsid w:val="00F15FBF"/>
    <w:rsid w:val="00F17E34"/>
    <w:rsid w:val="00F20357"/>
    <w:rsid w:val="00F217BA"/>
    <w:rsid w:val="00F26A92"/>
    <w:rsid w:val="00F2798C"/>
    <w:rsid w:val="00F33B26"/>
    <w:rsid w:val="00F3493A"/>
    <w:rsid w:val="00F34B31"/>
    <w:rsid w:val="00F36379"/>
    <w:rsid w:val="00F375EF"/>
    <w:rsid w:val="00F41186"/>
    <w:rsid w:val="00F60D9F"/>
    <w:rsid w:val="00F66204"/>
    <w:rsid w:val="00F71BC5"/>
    <w:rsid w:val="00F735DD"/>
    <w:rsid w:val="00F741A5"/>
    <w:rsid w:val="00F75B66"/>
    <w:rsid w:val="00F83DFC"/>
    <w:rsid w:val="00F842CA"/>
    <w:rsid w:val="00F909CB"/>
    <w:rsid w:val="00F91098"/>
    <w:rsid w:val="00F93912"/>
    <w:rsid w:val="00F959EA"/>
    <w:rsid w:val="00F96164"/>
    <w:rsid w:val="00F965BC"/>
    <w:rsid w:val="00F97D33"/>
    <w:rsid w:val="00FA0741"/>
    <w:rsid w:val="00FB27BD"/>
    <w:rsid w:val="00FB5AA5"/>
    <w:rsid w:val="00FC5D85"/>
    <w:rsid w:val="00FD047C"/>
    <w:rsid w:val="00FD3583"/>
    <w:rsid w:val="00FD419D"/>
    <w:rsid w:val="00FD4292"/>
    <w:rsid w:val="00FD6DB0"/>
    <w:rsid w:val="00FD7BF7"/>
    <w:rsid w:val="00FD7DE7"/>
    <w:rsid w:val="00FF2B7A"/>
    <w:rsid w:val="00FF5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2E3"/>
    <w:rPr>
      <w:sz w:val="24"/>
      <w:szCs w:val="24"/>
    </w:rPr>
  </w:style>
  <w:style w:type="paragraph" w:styleId="Heading1">
    <w:name w:val="heading 1"/>
    <w:basedOn w:val="Normal"/>
    <w:next w:val="Normal"/>
    <w:link w:val="Heading1Char"/>
    <w:uiPriority w:val="99"/>
    <w:qFormat/>
    <w:rsid w:val="003A2C6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A368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547977"/>
    <w:pPr>
      <w:keepNext/>
      <w:widowControl w:val="0"/>
      <w:overflowPunct w:val="0"/>
      <w:autoSpaceDE w:val="0"/>
      <w:autoSpaceDN w:val="0"/>
      <w:adjustRightInd w:val="0"/>
      <w:spacing w:before="240" w:after="60"/>
      <w:outlineLvl w:val="2"/>
    </w:pPr>
    <w:rPr>
      <w:rFonts w:ascii="Cambria" w:hAnsi="Cambria"/>
      <w:b/>
      <w:bCs/>
      <w:kern w:val="28"/>
      <w:sz w:val="26"/>
      <w:szCs w:val="26"/>
    </w:rPr>
  </w:style>
  <w:style w:type="paragraph" w:styleId="Heading5">
    <w:name w:val="heading 5"/>
    <w:basedOn w:val="Normal"/>
    <w:next w:val="Normal"/>
    <w:link w:val="Heading5Char"/>
    <w:uiPriority w:val="99"/>
    <w:qFormat/>
    <w:rsid w:val="00547977"/>
    <w:pPr>
      <w:keepNext/>
      <w:outlineLvl w:val="4"/>
    </w:pPr>
    <w:rPr>
      <w:rFonts w:eastAsia="SimSun"/>
      <w:b/>
      <w:bCs/>
      <w:caps/>
      <w:lang w:eastAsia="zh-CN"/>
    </w:rPr>
  </w:style>
  <w:style w:type="paragraph" w:styleId="Heading6">
    <w:name w:val="heading 6"/>
    <w:basedOn w:val="Normal"/>
    <w:next w:val="Normal"/>
    <w:link w:val="Heading6Char"/>
    <w:uiPriority w:val="99"/>
    <w:qFormat/>
    <w:rsid w:val="00135C4F"/>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35C4F"/>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C68"/>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CA368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47977"/>
    <w:rPr>
      <w:rFonts w:ascii="Cambria" w:hAnsi="Cambria" w:cs="Times New Roman"/>
      <w:b/>
      <w:bCs/>
      <w:kern w:val="28"/>
      <w:sz w:val="26"/>
      <w:szCs w:val="26"/>
    </w:rPr>
  </w:style>
  <w:style w:type="character" w:customStyle="1" w:styleId="Heading5Char">
    <w:name w:val="Heading 5 Char"/>
    <w:basedOn w:val="DefaultParagraphFont"/>
    <w:link w:val="Heading5"/>
    <w:uiPriority w:val="99"/>
    <w:locked/>
    <w:rsid w:val="00547977"/>
    <w:rPr>
      <w:rFonts w:eastAsia="SimSun" w:cs="Times New Roman"/>
      <w:b/>
      <w:bCs/>
      <w:caps/>
      <w:sz w:val="24"/>
      <w:szCs w:val="24"/>
      <w:lang w:eastAsia="zh-CN"/>
    </w:rPr>
  </w:style>
  <w:style w:type="character" w:customStyle="1" w:styleId="Heading6Char">
    <w:name w:val="Heading 6 Char"/>
    <w:basedOn w:val="DefaultParagraphFont"/>
    <w:link w:val="Heading6"/>
    <w:uiPriority w:val="99"/>
    <w:semiHidden/>
    <w:locked/>
    <w:rsid w:val="00135C4F"/>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135C4F"/>
    <w:rPr>
      <w:rFonts w:ascii="Cambria" w:hAnsi="Cambria" w:cs="Times New Roman"/>
      <w:i/>
      <w:iCs/>
      <w:color w:val="404040"/>
      <w:sz w:val="24"/>
      <w:szCs w:val="24"/>
    </w:rPr>
  </w:style>
  <w:style w:type="paragraph" w:styleId="Footer">
    <w:name w:val="footer"/>
    <w:basedOn w:val="Normal"/>
    <w:link w:val="FooterChar"/>
    <w:uiPriority w:val="99"/>
    <w:rsid w:val="00D242E3"/>
    <w:pPr>
      <w:tabs>
        <w:tab w:val="center" w:pos="4320"/>
        <w:tab w:val="right" w:pos="8640"/>
      </w:tabs>
    </w:pPr>
  </w:style>
  <w:style w:type="character" w:customStyle="1" w:styleId="FooterChar">
    <w:name w:val="Footer Char"/>
    <w:basedOn w:val="DefaultParagraphFont"/>
    <w:link w:val="Footer"/>
    <w:uiPriority w:val="99"/>
    <w:locked/>
    <w:rsid w:val="001B71DB"/>
    <w:rPr>
      <w:rFonts w:cs="Times New Roman"/>
      <w:sz w:val="24"/>
      <w:szCs w:val="24"/>
    </w:rPr>
  </w:style>
  <w:style w:type="character" w:styleId="PageNumber">
    <w:name w:val="page number"/>
    <w:basedOn w:val="DefaultParagraphFont"/>
    <w:uiPriority w:val="99"/>
    <w:rsid w:val="00D242E3"/>
    <w:rPr>
      <w:rFonts w:cs="Times New Roman"/>
    </w:rPr>
  </w:style>
  <w:style w:type="paragraph" w:styleId="Header">
    <w:name w:val="header"/>
    <w:aliases w:val="Name"/>
    <w:basedOn w:val="Normal"/>
    <w:link w:val="HeaderChar"/>
    <w:uiPriority w:val="99"/>
    <w:rsid w:val="00D242E3"/>
    <w:pPr>
      <w:tabs>
        <w:tab w:val="center" w:pos="4320"/>
        <w:tab w:val="right" w:pos="8640"/>
      </w:tabs>
    </w:pPr>
  </w:style>
  <w:style w:type="character" w:customStyle="1" w:styleId="HeaderChar">
    <w:name w:val="Header Char"/>
    <w:aliases w:val="Name Char"/>
    <w:basedOn w:val="DefaultParagraphFont"/>
    <w:link w:val="Header"/>
    <w:uiPriority w:val="99"/>
    <w:locked/>
    <w:rsid w:val="001C0243"/>
    <w:rPr>
      <w:rFonts w:cs="Times New Roman"/>
      <w:sz w:val="24"/>
      <w:szCs w:val="24"/>
    </w:rPr>
  </w:style>
  <w:style w:type="paragraph" w:styleId="BodyText">
    <w:name w:val="Body Text"/>
    <w:basedOn w:val="Normal"/>
    <w:link w:val="BodyTextChar"/>
    <w:uiPriority w:val="99"/>
    <w:rsid w:val="00D242E3"/>
    <w:pPr>
      <w:jc w:val="both"/>
    </w:pPr>
    <w:rPr>
      <w:rFonts w:ascii="Arial" w:hAnsi="Arial" w:cs="Arial"/>
    </w:rPr>
  </w:style>
  <w:style w:type="character" w:customStyle="1" w:styleId="BodyTextChar">
    <w:name w:val="Body Text Char"/>
    <w:basedOn w:val="DefaultParagraphFont"/>
    <w:link w:val="BodyText"/>
    <w:uiPriority w:val="99"/>
    <w:semiHidden/>
    <w:rsid w:val="00EF27EA"/>
    <w:rPr>
      <w:sz w:val="24"/>
      <w:szCs w:val="24"/>
    </w:rPr>
  </w:style>
  <w:style w:type="paragraph" w:styleId="ListParagraph">
    <w:name w:val="List Paragraph"/>
    <w:basedOn w:val="Normal"/>
    <w:uiPriority w:val="34"/>
    <w:qFormat/>
    <w:rsid w:val="00D242E3"/>
    <w:pPr>
      <w:suppressAutoHyphens/>
      <w:ind w:left="720"/>
    </w:pPr>
    <w:rPr>
      <w:lang w:eastAsia="ar-SA"/>
    </w:rPr>
  </w:style>
  <w:style w:type="paragraph" w:styleId="BalloonText">
    <w:name w:val="Balloon Text"/>
    <w:basedOn w:val="Normal"/>
    <w:link w:val="BalloonTextChar"/>
    <w:uiPriority w:val="99"/>
    <w:rsid w:val="001C0243"/>
    <w:rPr>
      <w:rFonts w:ascii="Tahoma" w:hAnsi="Tahoma" w:cs="Tahoma"/>
      <w:sz w:val="16"/>
      <w:szCs w:val="16"/>
    </w:rPr>
  </w:style>
  <w:style w:type="character" w:customStyle="1" w:styleId="BalloonTextChar">
    <w:name w:val="Balloon Text Char"/>
    <w:basedOn w:val="DefaultParagraphFont"/>
    <w:link w:val="BalloonText"/>
    <w:uiPriority w:val="99"/>
    <w:locked/>
    <w:rsid w:val="001C0243"/>
    <w:rPr>
      <w:rFonts w:ascii="Tahoma" w:hAnsi="Tahoma" w:cs="Tahoma"/>
      <w:sz w:val="16"/>
      <w:szCs w:val="16"/>
    </w:rPr>
  </w:style>
  <w:style w:type="character" w:styleId="Hyperlink">
    <w:name w:val="Hyperlink"/>
    <w:basedOn w:val="DefaultParagraphFont"/>
    <w:uiPriority w:val="99"/>
    <w:rsid w:val="00436BED"/>
    <w:rPr>
      <w:rFonts w:cs="Times New Roman"/>
      <w:color w:val="0000FF"/>
      <w:u w:val="single"/>
    </w:rPr>
  </w:style>
  <w:style w:type="paragraph" w:customStyle="1" w:styleId="level1">
    <w:name w:val="_level1"/>
    <w:basedOn w:val="Normal"/>
    <w:uiPriority w:val="99"/>
    <w:rsid w:val="00AA554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ind w:left="360" w:hanging="360"/>
    </w:pPr>
    <w:rPr>
      <w:rFonts w:ascii="Arial" w:hAnsi="Arial" w:cs="Arial"/>
      <w:sz w:val="20"/>
      <w:szCs w:val="20"/>
    </w:rPr>
  </w:style>
  <w:style w:type="paragraph" w:customStyle="1" w:styleId="defaulttext">
    <w:name w:val="defaulttext"/>
    <w:basedOn w:val="Normal"/>
    <w:uiPriority w:val="99"/>
    <w:rsid w:val="00AA554C"/>
    <w:pPr>
      <w:tabs>
        <w:tab w:val="num" w:pos="360"/>
      </w:tabs>
      <w:spacing w:before="100" w:beforeAutospacing="1" w:after="100" w:afterAutospacing="1"/>
      <w:ind w:left="360" w:hanging="360"/>
    </w:pPr>
    <w:rPr>
      <w:rFonts w:ascii="Arial" w:hAnsi="Arial" w:cs="Arial"/>
      <w:sz w:val="20"/>
      <w:szCs w:val="20"/>
    </w:rPr>
  </w:style>
  <w:style w:type="paragraph" w:customStyle="1" w:styleId="ResumeBodyChar">
    <w:name w:val="Resume Body Char"/>
    <w:basedOn w:val="Normal"/>
    <w:link w:val="ResumeBodyCharChar"/>
    <w:uiPriority w:val="99"/>
    <w:rsid w:val="002F0BF4"/>
    <w:pPr>
      <w:spacing w:before="60"/>
    </w:pPr>
    <w:rPr>
      <w:sz w:val="20"/>
    </w:rPr>
  </w:style>
  <w:style w:type="character" w:customStyle="1" w:styleId="ResumeBodyCharChar">
    <w:name w:val="Resume Body Char Char"/>
    <w:basedOn w:val="DefaultParagraphFont"/>
    <w:link w:val="ResumeBodyChar"/>
    <w:uiPriority w:val="99"/>
    <w:locked/>
    <w:rsid w:val="002F0BF4"/>
    <w:rPr>
      <w:rFonts w:cs="Times New Roman"/>
      <w:sz w:val="24"/>
      <w:szCs w:val="24"/>
    </w:rPr>
  </w:style>
  <w:style w:type="paragraph" w:customStyle="1" w:styleId="ResumeSkillSet">
    <w:name w:val="Resume SkillSet"/>
    <w:basedOn w:val="ResumeBodyChar"/>
    <w:link w:val="ResumeSkillSetChar"/>
    <w:autoRedefine/>
    <w:uiPriority w:val="99"/>
    <w:rsid w:val="002F0BF4"/>
    <w:pPr>
      <w:keepLines/>
      <w:tabs>
        <w:tab w:val="left" w:pos="2160"/>
      </w:tabs>
      <w:jc w:val="center"/>
    </w:pPr>
    <w:rPr>
      <w:b/>
      <w:sz w:val="24"/>
      <w:szCs w:val="20"/>
    </w:rPr>
  </w:style>
  <w:style w:type="character" w:customStyle="1" w:styleId="ResumeSkillSetChar">
    <w:name w:val="Resume SkillSet Char"/>
    <w:link w:val="ResumeSkillSet"/>
    <w:uiPriority w:val="99"/>
    <w:locked/>
    <w:rsid w:val="002F0BF4"/>
    <w:rPr>
      <w:b/>
      <w:sz w:val="24"/>
    </w:rPr>
  </w:style>
  <w:style w:type="paragraph" w:customStyle="1" w:styleId="ResumeList">
    <w:name w:val="Resume List"/>
    <w:link w:val="ResumeListChar"/>
    <w:uiPriority w:val="99"/>
    <w:rsid w:val="00235862"/>
    <w:pPr>
      <w:spacing w:before="60"/>
    </w:pPr>
  </w:style>
  <w:style w:type="character" w:customStyle="1" w:styleId="ResumeListChar">
    <w:name w:val="Resume List Char"/>
    <w:basedOn w:val="DefaultParagraphFont"/>
    <w:link w:val="ResumeList"/>
    <w:uiPriority w:val="99"/>
    <w:locked/>
    <w:rsid w:val="00235862"/>
    <w:rPr>
      <w:lang w:val="en-US" w:eastAsia="en-US" w:bidi="ar-SA"/>
    </w:rPr>
  </w:style>
  <w:style w:type="paragraph" w:customStyle="1" w:styleId="ResumeBullet">
    <w:name w:val="Resume Bullet"/>
    <w:basedOn w:val="Normal"/>
    <w:next w:val="ResumeBullet2"/>
    <w:uiPriority w:val="99"/>
    <w:rsid w:val="00235862"/>
    <w:pPr>
      <w:keepLines/>
      <w:widowControl w:val="0"/>
      <w:numPr>
        <w:numId w:val="1"/>
      </w:numPr>
      <w:spacing w:before="60"/>
    </w:pPr>
    <w:rPr>
      <w:sz w:val="20"/>
    </w:rPr>
  </w:style>
  <w:style w:type="paragraph" w:customStyle="1" w:styleId="ResumeBullet2">
    <w:name w:val="Resume Bullet 2"/>
    <w:uiPriority w:val="99"/>
    <w:rsid w:val="00235862"/>
    <w:pPr>
      <w:numPr>
        <w:ilvl w:val="1"/>
        <w:numId w:val="1"/>
      </w:numPr>
    </w:pPr>
    <w:rPr>
      <w:noProof/>
    </w:rPr>
  </w:style>
  <w:style w:type="paragraph" w:styleId="BodyTextIndent">
    <w:name w:val="Body Text Indent"/>
    <w:basedOn w:val="Normal"/>
    <w:link w:val="BodyTextIndentChar"/>
    <w:uiPriority w:val="99"/>
    <w:rsid w:val="00BD5271"/>
    <w:pPr>
      <w:spacing w:after="120"/>
      <w:ind w:left="360"/>
    </w:pPr>
    <w:rPr>
      <w:sz w:val="20"/>
      <w:szCs w:val="20"/>
    </w:rPr>
  </w:style>
  <w:style w:type="character" w:customStyle="1" w:styleId="BodyTextIndentChar">
    <w:name w:val="Body Text Indent Char"/>
    <w:basedOn w:val="DefaultParagraphFont"/>
    <w:link w:val="BodyTextIndent"/>
    <w:uiPriority w:val="99"/>
    <w:locked/>
    <w:rsid w:val="00BD5271"/>
    <w:rPr>
      <w:rFonts w:cs="Times New Roman"/>
    </w:rPr>
  </w:style>
  <w:style w:type="paragraph" w:styleId="PlainText">
    <w:name w:val="Plain Text"/>
    <w:basedOn w:val="Normal"/>
    <w:link w:val="PlainTextChar"/>
    <w:uiPriority w:val="99"/>
    <w:rsid w:val="00BD5271"/>
    <w:rPr>
      <w:rFonts w:ascii="Courier New" w:hAnsi="Courier New" w:cs="Courier New"/>
      <w:sz w:val="20"/>
      <w:szCs w:val="20"/>
    </w:rPr>
  </w:style>
  <w:style w:type="character" w:customStyle="1" w:styleId="PlainTextChar">
    <w:name w:val="Plain Text Char"/>
    <w:basedOn w:val="DefaultParagraphFont"/>
    <w:link w:val="PlainText"/>
    <w:uiPriority w:val="99"/>
    <w:locked/>
    <w:rsid w:val="00BD5271"/>
    <w:rPr>
      <w:rFonts w:ascii="Courier New" w:hAnsi="Courier New" w:cs="Courier New"/>
    </w:rPr>
  </w:style>
  <w:style w:type="paragraph" w:styleId="NormalWeb">
    <w:name w:val="Normal (Web)"/>
    <w:basedOn w:val="Normal"/>
    <w:uiPriority w:val="99"/>
    <w:rsid w:val="000B715E"/>
    <w:pPr>
      <w:spacing w:before="100" w:beforeAutospacing="1" w:after="100" w:afterAutospacing="1"/>
    </w:pPr>
  </w:style>
  <w:style w:type="paragraph" w:customStyle="1" w:styleId="Standard">
    <w:name w:val="Standard"/>
    <w:uiPriority w:val="99"/>
    <w:rsid w:val="00FD6DB0"/>
    <w:pPr>
      <w:suppressAutoHyphens/>
      <w:autoSpaceDN w:val="0"/>
      <w:textAlignment w:val="baseline"/>
    </w:pPr>
    <w:rPr>
      <w:kern w:val="3"/>
      <w:lang w:val="en-GB" w:eastAsia="zh-CN"/>
    </w:rPr>
  </w:style>
  <w:style w:type="character" w:customStyle="1" w:styleId="normalchar">
    <w:name w:val="normal__char"/>
    <w:uiPriority w:val="99"/>
    <w:rsid w:val="008B21DC"/>
  </w:style>
  <w:style w:type="paragraph" w:customStyle="1" w:styleId="BulletIndent">
    <w:name w:val="Bullet Indent"/>
    <w:basedOn w:val="Normal"/>
    <w:uiPriority w:val="99"/>
    <w:rsid w:val="008B21DC"/>
    <w:pPr>
      <w:numPr>
        <w:numId w:val="2"/>
      </w:numPr>
      <w:spacing w:before="30" w:after="30"/>
    </w:pPr>
    <w:rPr>
      <w:rFonts w:ascii="Arial" w:hAnsi="Arial"/>
      <w:sz w:val="20"/>
      <w:szCs w:val="20"/>
    </w:rPr>
  </w:style>
  <w:style w:type="paragraph" w:customStyle="1" w:styleId="Dashes">
    <w:name w:val="Dashes"/>
    <w:basedOn w:val="Normal"/>
    <w:uiPriority w:val="99"/>
    <w:rsid w:val="00135C4F"/>
    <w:pPr>
      <w:spacing w:line="320" w:lineRule="exact"/>
    </w:pPr>
    <w:rPr>
      <w:rFonts w:ascii="Garamond" w:hAnsi="Garamond"/>
      <w:szCs w:val="20"/>
    </w:rPr>
  </w:style>
  <w:style w:type="paragraph" w:customStyle="1" w:styleId="tablebullet">
    <w:name w:val="tablebullet"/>
    <w:basedOn w:val="Normal"/>
    <w:rsid w:val="00502FA2"/>
    <w:pPr>
      <w:spacing w:before="100" w:beforeAutospacing="1" w:after="100" w:afterAutospacing="1"/>
    </w:pPr>
  </w:style>
  <w:style w:type="paragraph" w:customStyle="1" w:styleId="kpmgbody">
    <w:name w:val="kpmgbody"/>
    <w:basedOn w:val="Normal"/>
    <w:rsid w:val="008B6267"/>
    <w:pPr>
      <w:spacing w:before="100" w:beforeAutospacing="1" w:after="100" w:afterAutospacing="1"/>
    </w:pPr>
  </w:style>
  <w:style w:type="paragraph" w:customStyle="1" w:styleId="Normal9pt">
    <w:name w:val="Normal + 9 pt"/>
    <w:basedOn w:val="Normal"/>
    <w:rsid w:val="00044D00"/>
    <w:pPr>
      <w:numPr>
        <w:numId w:val="7"/>
      </w:numPr>
      <w:jc w:val="both"/>
    </w:pPr>
    <w:rPr>
      <w:sz w:val="18"/>
      <w:szCs w:val="20"/>
    </w:rPr>
  </w:style>
  <w:style w:type="character" w:customStyle="1" w:styleId="apple-converted-space">
    <w:name w:val="apple-converted-space"/>
    <w:basedOn w:val="DefaultParagraphFont"/>
    <w:rsid w:val="003A11D9"/>
  </w:style>
</w:styles>
</file>

<file path=word/webSettings.xml><?xml version="1.0" encoding="utf-8"?>
<w:webSettings xmlns:r="http://schemas.openxmlformats.org/officeDocument/2006/relationships" xmlns:w="http://schemas.openxmlformats.org/wordprocessingml/2006/main">
  <w:divs>
    <w:div w:id="90668806">
      <w:marLeft w:val="0"/>
      <w:marRight w:val="0"/>
      <w:marTop w:val="0"/>
      <w:marBottom w:val="0"/>
      <w:divBdr>
        <w:top w:val="none" w:sz="0" w:space="0" w:color="auto"/>
        <w:left w:val="none" w:sz="0" w:space="0" w:color="auto"/>
        <w:bottom w:val="none" w:sz="0" w:space="0" w:color="auto"/>
        <w:right w:val="none" w:sz="0" w:space="0" w:color="auto"/>
      </w:divBdr>
    </w:div>
    <w:div w:id="1742368256">
      <w:bodyDiv w:val="1"/>
      <w:marLeft w:val="0"/>
      <w:marRight w:val="0"/>
      <w:marTop w:val="0"/>
      <w:marBottom w:val="0"/>
      <w:divBdr>
        <w:top w:val="none" w:sz="0" w:space="0" w:color="auto"/>
        <w:left w:val="none" w:sz="0" w:space="0" w:color="auto"/>
        <w:bottom w:val="none" w:sz="0" w:space="0" w:color="auto"/>
        <w:right w:val="none" w:sz="0" w:space="0" w:color="auto"/>
      </w:divBdr>
    </w:div>
    <w:div w:id="192364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nasas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11</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PROFESSIONAL SUMMARY</vt:lpstr>
    </vt:vector>
  </TitlesOfParts>
  <Company>Hewlett-Packard</Company>
  <LinksUpToDate>false</LinksUpToDate>
  <CharactersWithSpaces>29725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Manasa</dc:creator>
  <cp:keywords>RIG</cp:keywords>
  <cp:lastModifiedBy>msali</cp:lastModifiedBy>
  <cp:revision>33</cp:revision>
  <dcterms:created xsi:type="dcterms:W3CDTF">2014-06-06T17:08:00Z</dcterms:created>
  <dcterms:modified xsi:type="dcterms:W3CDTF">2014-09-07T20:40:00Z</dcterms:modified>
</cp:coreProperties>
</file>